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7C2A7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70"/>
          <w:szCs w:val="70"/>
        </w:rPr>
      </w:pPr>
    </w:p>
    <w:p w14:paraId="26D345D4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70"/>
          <w:szCs w:val="70"/>
        </w:rPr>
      </w:pPr>
    </w:p>
    <w:p w14:paraId="122AA298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70"/>
          <w:szCs w:val="70"/>
        </w:rPr>
      </w:pPr>
    </w:p>
    <w:p w14:paraId="08AC6D20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70"/>
          <w:szCs w:val="70"/>
        </w:rPr>
      </w:pPr>
    </w:p>
    <w:p w14:paraId="59E3182D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78234EFC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426"/>
        <w:jc w:val="center"/>
        <w:rPr>
          <w:rFonts w:ascii="Oneer" w:hAnsi="Oneer" w:cs="Oneer"/>
          <w:sz w:val="214"/>
          <w:szCs w:val="214"/>
        </w:rPr>
      </w:pPr>
      <w:r>
        <w:rPr>
          <w:rFonts w:ascii="Oneer" w:hAnsi="Oneer" w:cs="Oneer"/>
          <w:sz w:val="214"/>
          <w:szCs w:val="214"/>
        </w:rPr>
        <w:t>CRAFTERS</w:t>
      </w:r>
    </w:p>
    <w:p w14:paraId="7D9A152D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60"/>
          <w:szCs w:val="60"/>
        </w:rPr>
      </w:pPr>
    </w:p>
    <w:p w14:paraId="1B2B5477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6854091C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44"/>
          <w:szCs w:val="44"/>
        </w:rPr>
      </w:pPr>
      <w:r>
        <w:rPr>
          <w:rFonts w:ascii="Helvetica" w:hAnsi="Helvetica" w:cs="Helvetica"/>
          <w:b/>
          <w:bCs/>
          <w:sz w:val="44"/>
          <w:szCs w:val="44"/>
        </w:rPr>
        <w:t>Dossier de conception technique</w:t>
      </w:r>
    </w:p>
    <w:p w14:paraId="7AEE53A1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240B4D3D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609ED97A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4909FFA0" w14:textId="77777777" w:rsidR="00291BC4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</w:rPr>
      </w:pPr>
      <w:r>
        <w:rPr>
          <w:rFonts w:ascii="Helvetica" w:hAnsi="Helvetica" w:cs="Helvetica"/>
          <w:sz w:val="26"/>
          <w:szCs w:val="26"/>
        </w:rPr>
        <w:br w:type="page"/>
      </w:r>
      <w:r w:rsidR="009F4330">
        <w:rPr>
          <w:rFonts w:ascii="Helvetica" w:hAnsi="Helvetica" w:cs="Helvetica"/>
          <w:sz w:val="26"/>
          <w:szCs w:val="26"/>
        </w:rPr>
        <w:fldChar w:fldCharType="begin"/>
      </w:r>
      <w:r w:rsidR="009F4330">
        <w:rPr>
          <w:rFonts w:ascii="Helvetica" w:hAnsi="Helvetica" w:cs="Helvetica"/>
          <w:sz w:val="26"/>
          <w:szCs w:val="26"/>
        </w:rPr>
        <w:instrText xml:space="preserve"> TOC \o "1-3" </w:instrText>
      </w:r>
      <w:r w:rsidR="009F4330">
        <w:rPr>
          <w:rFonts w:ascii="Helvetica" w:hAnsi="Helvetica" w:cs="Helvetica"/>
          <w:sz w:val="26"/>
          <w:szCs w:val="26"/>
        </w:rPr>
        <w:fldChar w:fldCharType="separate"/>
      </w:r>
    </w:p>
    <w:p w14:paraId="1FA082F4" w14:textId="77777777" w:rsidR="00291BC4" w:rsidRDefault="00291BC4">
      <w:pPr>
        <w:pStyle w:val="TM1"/>
        <w:tabs>
          <w:tab w:val="left" w:pos="421"/>
          <w:tab w:val="right" w:pos="9396"/>
        </w:tabs>
        <w:rPr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lastRenderedPageBreak/>
        <w:t>1.</w:t>
      </w:r>
      <w:r>
        <w:rPr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Généralités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_Toc279459746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CC9EB5" w14:textId="77777777" w:rsidR="00291BC4" w:rsidRDefault="00291BC4">
      <w:pPr>
        <w:pStyle w:val="TM2"/>
        <w:tabs>
          <w:tab w:val="left" w:pos="814"/>
          <w:tab w:val="right" w:pos="9396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Objectifs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_Toc279459747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F17E51" w14:textId="77777777" w:rsidR="00291BC4" w:rsidRDefault="00291BC4">
      <w:pPr>
        <w:pStyle w:val="TM2"/>
        <w:tabs>
          <w:tab w:val="left" w:pos="814"/>
          <w:tab w:val="right" w:pos="9396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Architecture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_Toc279459748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87A6F2" w14:textId="77777777" w:rsidR="00291BC4" w:rsidRDefault="00291BC4">
      <w:pPr>
        <w:pStyle w:val="TM2"/>
        <w:tabs>
          <w:tab w:val="left" w:pos="814"/>
          <w:tab w:val="right" w:pos="9396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Librairies utilisées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_Toc279459749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1C4A43" w14:textId="77777777" w:rsidR="00291BC4" w:rsidRDefault="00291BC4">
      <w:pPr>
        <w:pStyle w:val="TM1"/>
        <w:tabs>
          <w:tab w:val="left" w:pos="421"/>
          <w:tab w:val="right" w:pos="9396"/>
        </w:tabs>
        <w:rPr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Fonctionnalités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_Toc279459750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59B699" w14:textId="77777777" w:rsidR="00291BC4" w:rsidRDefault="00291BC4">
      <w:pPr>
        <w:pStyle w:val="TM2"/>
        <w:tabs>
          <w:tab w:val="left" w:pos="814"/>
          <w:tab w:val="right" w:pos="9396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Back-office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_Toc279459751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BED649" w14:textId="77777777" w:rsidR="00291BC4" w:rsidRDefault="00291BC4">
      <w:pPr>
        <w:pStyle w:val="TM2"/>
        <w:tabs>
          <w:tab w:val="left" w:pos="847"/>
          <w:tab w:val="right" w:pos="9396"/>
        </w:tabs>
        <w:rPr>
          <w:smallCaps w:val="0"/>
          <w:noProof/>
          <w:sz w:val="24"/>
          <w:szCs w:val="24"/>
          <w:lang w:eastAsia="ja-JP"/>
        </w:rPr>
      </w:pPr>
      <w:r w:rsidRPr="00823FF2">
        <w:rPr>
          <w:rFonts w:ascii="Helvetica" w:hAnsi="Helvetica" w:cs="Helvetica"/>
          <w:noProof/>
        </w:rPr>
        <w:t>2.2.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Front-office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_Toc279459752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2F8C07" w14:textId="77777777" w:rsidR="00291BC4" w:rsidRDefault="00291BC4">
      <w:pPr>
        <w:pStyle w:val="TM1"/>
        <w:tabs>
          <w:tab w:val="left" w:pos="421"/>
          <w:tab w:val="right" w:pos="9396"/>
        </w:tabs>
        <w:rPr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BDD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_Toc279459753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1BDCC2" w14:textId="77777777" w:rsidR="00291BC4" w:rsidRDefault="00291BC4">
      <w:pPr>
        <w:pStyle w:val="TM2"/>
        <w:tabs>
          <w:tab w:val="left" w:pos="814"/>
          <w:tab w:val="right" w:pos="9396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Généralités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_Toc279459754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F0CDD4" w14:textId="77777777" w:rsidR="00291BC4" w:rsidRDefault="00291BC4">
      <w:pPr>
        <w:pStyle w:val="TM2"/>
        <w:tabs>
          <w:tab w:val="left" w:pos="814"/>
          <w:tab w:val="right" w:pos="9396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Les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_Toc279459755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14FF35" w14:textId="77777777" w:rsidR="00291BC4" w:rsidRDefault="00291BC4">
      <w:pPr>
        <w:pStyle w:val="TM3"/>
        <w:tabs>
          <w:tab w:val="left" w:pos="1200"/>
          <w:tab w:val="right" w:pos="939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1.1.1.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crafters_admin_users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_Toc279459756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8F48C7" w14:textId="77777777" w:rsidR="00291BC4" w:rsidRDefault="00291BC4">
      <w:pPr>
        <w:pStyle w:val="TM3"/>
        <w:tabs>
          <w:tab w:val="left" w:pos="1200"/>
          <w:tab w:val="right" w:pos="939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1.1.2.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crafters_user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_Toc279459757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E7E0CC" w14:textId="77777777" w:rsidR="00291BC4" w:rsidRDefault="00291BC4">
      <w:pPr>
        <w:pStyle w:val="TM3"/>
        <w:tabs>
          <w:tab w:val="left" w:pos="1200"/>
          <w:tab w:val="right" w:pos="939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1.1.3.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crafters_address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_Toc279459758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9A7B82A" w14:textId="77777777" w:rsidR="00291BC4" w:rsidRDefault="00291BC4">
      <w:pPr>
        <w:pStyle w:val="TM3"/>
        <w:tabs>
          <w:tab w:val="left" w:pos="1200"/>
          <w:tab w:val="right" w:pos="939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1.1.4.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crafters_message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_Toc279459759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511D18" w14:textId="77777777" w:rsidR="00291BC4" w:rsidRDefault="00291BC4">
      <w:pPr>
        <w:pStyle w:val="TM3"/>
        <w:tabs>
          <w:tab w:val="left" w:pos="1200"/>
          <w:tab w:val="right" w:pos="939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1.1.5.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crafters_product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_Toc279459760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CD5E2AE" w14:textId="77777777" w:rsidR="00291BC4" w:rsidRDefault="00291BC4">
      <w:pPr>
        <w:pStyle w:val="TM3"/>
        <w:tabs>
          <w:tab w:val="left" w:pos="1200"/>
          <w:tab w:val="right" w:pos="939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1.1.6.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crafters_image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_Toc279459761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66198E" w14:textId="77777777" w:rsidR="00291BC4" w:rsidRDefault="00291BC4">
      <w:pPr>
        <w:pStyle w:val="TM3"/>
        <w:tabs>
          <w:tab w:val="left" w:pos="1200"/>
          <w:tab w:val="right" w:pos="939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1.1.7.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crafters_order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_Toc279459762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EF4F9A" w14:textId="77777777" w:rsidR="00291BC4" w:rsidRDefault="00291BC4">
      <w:pPr>
        <w:pStyle w:val="TM3"/>
        <w:tabs>
          <w:tab w:val="left" w:pos="1200"/>
          <w:tab w:val="right" w:pos="939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1.1.8.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crafters_product_order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_Toc279459763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6CD99D0" w14:textId="77777777" w:rsidR="00291BC4" w:rsidRDefault="00291BC4">
      <w:pPr>
        <w:pStyle w:val="TM3"/>
        <w:tabs>
          <w:tab w:val="left" w:pos="1200"/>
          <w:tab w:val="right" w:pos="939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1.1.9.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crafters_news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_Toc279459764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892BCB7" w14:textId="77777777" w:rsidR="00291BC4" w:rsidRDefault="00291BC4">
      <w:pPr>
        <w:pStyle w:val="TM3"/>
        <w:tabs>
          <w:tab w:val="left" w:pos="1316"/>
          <w:tab w:val="right" w:pos="939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1.1.10.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crafters_status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_Toc279459765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05EB7DC" w14:textId="77777777" w:rsidR="00291BC4" w:rsidRDefault="00291BC4">
      <w:pPr>
        <w:pStyle w:val="TM2"/>
        <w:tabs>
          <w:tab w:val="left" w:pos="814"/>
          <w:tab w:val="right" w:pos="9396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Schéma de la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_Toc279459766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CC044AB" w14:textId="77777777" w:rsidR="00291BC4" w:rsidRDefault="00291BC4">
      <w:pPr>
        <w:pStyle w:val="TM1"/>
        <w:tabs>
          <w:tab w:val="left" w:pos="421"/>
          <w:tab w:val="right" w:pos="9396"/>
        </w:tabs>
        <w:rPr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Scenario de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_Toc279459767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717347B" w14:textId="77777777" w:rsidR="00291BC4" w:rsidRDefault="00291BC4">
      <w:pPr>
        <w:pStyle w:val="TM2"/>
        <w:tabs>
          <w:tab w:val="left" w:pos="814"/>
          <w:tab w:val="right" w:pos="9396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_Toc279459768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0451CCA" w14:textId="77777777" w:rsidR="00291BC4" w:rsidRDefault="00291BC4">
      <w:pPr>
        <w:pStyle w:val="TM2"/>
        <w:tabs>
          <w:tab w:val="left" w:pos="814"/>
          <w:tab w:val="right" w:pos="9396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Module 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_Toc279459769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66E3D83" w14:textId="77777777" w:rsidR="00000C22" w:rsidRDefault="009F4330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fldChar w:fldCharType="end"/>
      </w:r>
      <w:r w:rsidR="00000C22">
        <w:rPr>
          <w:rFonts w:ascii="Helvetica" w:hAnsi="Helvetica" w:cs="Helvetica"/>
          <w:sz w:val="26"/>
          <w:szCs w:val="26"/>
        </w:rPr>
        <w:br w:type="page"/>
      </w:r>
    </w:p>
    <w:p w14:paraId="0E3A930D" w14:textId="77777777" w:rsidR="007C1125" w:rsidRDefault="007C1125" w:rsidP="00796C80">
      <w:pPr>
        <w:pStyle w:val="Titre1"/>
      </w:pPr>
      <w:bookmarkStart w:id="0" w:name="_Toc279459746"/>
      <w:r>
        <w:t>Généralités</w:t>
      </w:r>
      <w:bookmarkEnd w:id="0"/>
    </w:p>
    <w:p w14:paraId="7827FFA2" w14:textId="77777777" w:rsidR="007C1125" w:rsidRDefault="007C1125" w:rsidP="007C1125">
      <w:pPr>
        <w:pStyle w:val="Titre2"/>
      </w:pPr>
      <w:bookmarkStart w:id="1" w:name="_Toc279459747"/>
      <w:r>
        <w:t>Objectifs du document</w:t>
      </w:r>
      <w:bookmarkEnd w:id="1"/>
    </w:p>
    <w:p w14:paraId="3186E69C" w14:textId="77777777" w:rsidR="007C1125" w:rsidRDefault="007C1125" w:rsidP="007C1125"/>
    <w:p w14:paraId="1F49B2C9" w14:textId="77777777" w:rsidR="007C1125" w:rsidRDefault="007C1125" w:rsidP="007C1125">
      <w:r>
        <w:t>Ce dossier de conception technique à pour but d’établir les bases du projet. Il explique comment le site va être dév</w:t>
      </w:r>
      <w:r w:rsidR="00960FC9">
        <w:t>eloppé. Il permettra donc aux équipes techniques de suivre une feuille de route qui les guidera lors du développement.</w:t>
      </w:r>
    </w:p>
    <w:p w14:paraId="695C80C4" w14:textId="77777777" w:rsidR="007C1125" w:rsidRPr="007C1125" w:rsidRDefault="007C1125" w:rsidP="007C1125"/>
    <w:p w14:paraId="1CC4BE71" w14:textId="77777777" w:rsidR="007C1125" w:rsidRDefault="007C1125" w:rsidP="007C1125">
      <w:pPr>
        <w:pStyle w:val="Titre2"/>
      </w:pPr>
      <w:bookmarkStart w:id="2" w:name="_Toc279459748"/>
      <w:r>
        <w:t>Architecture logicielle</w:t>
      </w:r>
      <w:bookmarkEnd w:id="2"/>
    </w:p>
    <w:p w14:paraId="42CAA35B" w14:textId="77777777" w:rsidR="00960FC9" w:rsidRDefault="00960FC9" w:rsidP="00960FC9"/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3182"/>
        <w:gridCol w:w="3182"/>
        <w:gridCol w:w="3182"/>
      </w:tblGrid>
      <w:tr w:rsidR="00960FC9" w14:paraId="649C2973" w14:textId="77777777" w:rsidTr="00960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72E9BDA3" w14:textId="77777777" w:rsidR="00960FC9" w:rsidRPr="00960FC9" w:rsidRDefault="00960FC9" w:rsidP="00960FC9">
            <w:pPr>
              <w:rPr>
                <w:rFonts w:ascii="Avenir Book" w:hAnsi="Avenir Book" w:cs="Arial"/>
                <w:sz w:val="22"/>
                <w:szCs w:val="22"/>
              </w:rPr>
            </w:pPr>
            <w:r w:rsidRPr="00960FC9">
              <w:rPr>
                <w:rFonts w:ascii="Avenir Book" w:hAnsi="Avenir Book" w:cs="Arial"/>
                <w:sz w:val="22"/>
                <w:szCs w:val="22"/>
              </w:rPr>
              <w:t>Catégorie</w:t>
            </w:r>
          </w:p>
        </w:tc>
        <w:tc>
          <w:tcPr>
            <w:tcW w:w="3182" w:type="dxa"/>
          </w:tcPr>
          <w:p w14:paraId="0C1CFF6B" w14:textId="77777777" w:rsidR="00960FC9" w:rsidRPr="00960FC9" w:rsidRDefault="00960FC9" w:rsidP="00960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"/>
                <w:sz w:val="22"/>
                <w:szCs w:val="22"/>
              </w:rPr>
            </w:pPr>
            <w:r w:rsidRPr="00960FC9">
              <w:rPr>
                <w:rFonts w:ascii="Avenir Book" w:hAnsi="Avenir Book" w:cs="Arial"/>
                <w:sz w:val="22"/>
                <w:szCs w:val="22"/>
              </w:rPr>
              <w:t>Logiciel</w:t>
            </w:r>
          </w:p>
        </w:tc>
        <w:tc>
          <w:tcPr>
            <w:tcW w:w="3182" w:type="dxa"/>
          </w:tcPr>
          <w:p w14:paraId="4F7F603F" w14:textId="77777777" w:rsidR="00960FC9" w:rsidRPr="00960FC9" w:rsidRDefault="00960FC9" w:rsidP="00960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"/>
                <w:sz w:val="22"/>
                <w:szCs w:val="22"/>
              </w:rPr>
            </w:pPr>
            <w:r w:rsidRPr="00960FC9">
              <w:rPr>
                <w:rFonts w:ascii="Avenir Book" w:hAnsi="Avenir Book" w:cs="Arial"/>
                <w:sz w:val="22"/>
                <w:szCs w:val="22"/>
              </w:rPr>
              <w:t>Version</w:t>
            </w:r>
          </w:p>
        </w:tc>
      </w:tr>
      <w:tr w:rsidR="00960FC9" w14:paraId="4C95B947" w14:textId="77777777" w:rsidTr="00960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55EF1571" w14:textId="77777777" w:rsidR="00960FC9" w:rsidRDefault="00960FC9" w:rsidP="00960FC9">
            <w:r w:rsidRPr="00960FC9">
              <w:t>Serveur Web</w:t>
            </w:r>
          </w:p>
        </w:tc>
        <w:tc>
          <w:tcPr>
            <w:tcW w:w="3182" w:type="dxa"/>
          </w:tcPr>
          <w:p w14:paraId="501662C5" w14:textId="77777777" w:rsidR="00960FC9" w:rsidRDefault="00960FC9" w:rsidP="00960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Apache</w:t>
            </w:r>
          </w:p>
        </w:tc>
        <w:tc>
          <w:tcPr>
            <w:tcW w:w="3182" w:type="dxa"/>
          </w:tcPr>
          <w:p w14:paraId="05D80DCA" w14:textId="77777777" w:rsidR="00960FC9" w:rsidRDefault="00E1370F" w:rsidP="00960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960FC9" w14:paraId="3ACD50D7" w14:textId="77777777" w:rsidTr="00960F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26F1A9CB" w14:textId="77777777" w:rsidR="00960FC9" w:rsidRDefault="00960FC9" w:rsidP="00960FC9">
            <w:r w:rsidRPr="00960FC9">
              <w:t>Base de données</w:t>
            </w:r>
          </w:p>
        </w:tc>
        <w:tc>
          <w:tcPr>
            <w:tcW w:w="3182" w:type="dxa"/>
          </w:tcPr>
          <w:p w14:paraId="200B91C9" w14:textId="77777777" w:rsidR="00960FC9" w:rsidRDefault="00960FC9" w:rsidP="00960F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MySQL</w:t>
            </w:r>
          </w:p>
        </w:tc>
        <w:tc>
          <w:tcPr>
            <w:tcW w:w="3182" w:type="dxa"/>
          </w:tcPr>
          <w:p w14:paraId="76E498F8" w14:textId="77777777" w:rsidR="00960FC9" w:rsidRDefault="00E1370F" w:rsidP="00960F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5.5.38</w:t>
            </w:r>
          </w:p>
        </w:tc>
      </w:tr>
      <w:tr w:rsidR="00960FC9" w14:paraId="52487DEA" w14:textId="77777777" w:rsidTr="00960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71A30D90" w14:textId="77777777" w:rsidR="00960FC9" w:rsidRDefault="00960FC9" w:rsidP="00960FC9">
            <w:r w:rsidRPr="00960FC9">
              <w:t>Langage serveur</w:t>
            </w:r>
          </w:p>
        </w:tc>
        <w:tc>
          <w:tcPr>
            <w:tcW w:w="3182" w:type="dxa"/>
          </w:tcPr>
          <w:p w14:paraId="174C35C4" w14:textId="77777777" w:rsidR="00960FC9" w:rsidRDefault="00960FC9" w:rsidP="00960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PHP</w:t>
            </w:r>
          </w:p>
        </w:tc>
        <w:tc>
          <w:tcPr>
            <w:tcW w:w="3182" w:type="dxa"/>
          </w:tcPr>
          <w:p w14:paraId="61B75BC5" w14:textId="77777777" w:rsidR="00960FC9" w:rsidRDefault="00960FC9" w:rsidP="00960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60FC9" w14:paraId="0EF06F10" w14:textId="77777777" w:rsidTr="00960F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421362AF" w14:textId="77777777" w:rsidR="00960FC9" w:rsidRDefault="00960FC9" w:rsidP="00960FC9">
            <w:r w:rsidRPr="00960FC9">
              <w:t>Langage client</w:t>
            </w:r>
          </w:p>
        </w:tc>
        <w:tc>
          <w:tcPr>
            <w:tcW w:w="3182" w:type="dxa"/>
          </w:tcPr>
          <w:p w14:paraId="7CBDA3E5" w14:textId="77777777" w:rsidR="00960FC9" w:rsidRDefault="00960FC9" w:rsidP="00960F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HTML</w:t>
            </w:r>
          </w:p>
        </w:tc>
        <w:tc>
          <w:tcPr>
            <w:tcW w:w="3182" w:type="dxa"/>
          </w:tcPr>
          <w:p w14:paraId="12457D9B" w14:textId="77777777" w:rsidR="00960FC9" w:rsidRDefault="00960FC9" w:rsidP="00960F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960FC9" w14:paraId="7EA69B59" w14:textId="77777777" w:rsidTr="00960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38E184CA" w14:textId="77777777" w:rsidR="00960FC9" w:rsidRDefault="00960FC9" w:rsidP="00960FC9">
            <w:r w:rsidRPr="00960FC9">
              <w:t>Feuilles de style</w:t>
            </w:r>
          </w:p>
        </w:tc>
        <w:tc>
          <w:tcPr>
            <w:tcW w:w="3182" w:type="dxa"/>
          </w:tcPr>
          <w:p w14:paraId="3EB01A44" w14:textId="77777777" w:rsidR="00960FC9" w:rsidRDefault="00960FC9" w:rsidP="00960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</w:t>
            </w:r>
          </w:p>
        </w:tc>
        <w:tc>
          <w:tcPr>
            <w:tcW w:w="3182" w:type="dxa"/>
          </w:tcPr>
          <w:p w14:paraId="04EC773A" w14:textId="77777777" w:rsidR="00960FC9" w:rsidRDefault="00960FC9" w:rsidP="00960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58A296C6" w14:textId="77777777" w:rsidR="00960FC9" w:rsidRPr="00960FC9" w:rsidRDefault="00824AA1" w:rsidP="00824AA1">
      <w:pPr>
        <w:pStyle w:val="Titre2"/>
      </w:pPr>
      <w:bookmarkStart w:id="3" w:name="_Toc279459749"/>
      <w:r>
        <w:t>Librairies utilisées</w:t>
      </w:r>
      <w:bookmarkEnd w:id="3"/>
    </w:p>
    <w:p w14:paraId="707F0411" w14:textId="77777777" w:rsidR="00824AA1" w:rsidRDefault="00824AA1"/>
    <w:p w14:paraId="53CBEDB8" w14:textId="77777777" w:rsidR="00824AA1" w:rsidRDefault="00824AA1">
      <w:proofErr w:type="spellStart"/>
      <w:proofErr w:type="gramStart"/>
      <w:r>
        <w:t>jQuery</w:t>
      </w:r>
      <w:proofErr w:type="spellEnd"/>
      <w:proofErr w:type="gramEnd"/>
    </w:p>
    <w:p w14:paraId="516B9B43" w14:textId="77777777" w:rsidR="00824AA1" w:rsidRDefault="00824AA1">
      <w:proofErr w:type="spellStart"/>
      <w:proofErr w:type="gramStart"/>
      <w:r>
        <w:t>jQueryUI</w:t>
      </w:r>
      <w:proofErr w:type="spellEnd"/>
      <w:proofErr w:type="gramEnd"/>
    </w:p>
    <w:p w14:paraId="28303701" w14:textId="77777777" w:rsidR="00824AA1" w:rsidRDefault="00824AA1"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Datatable</w:t>
      </w:r>
      <w:proofErr w:type="spellEnd"/>
    </w:p>
    <w:p w14:paraId="5CBAD6C9" w14:textId="77777777" w:rsidR="00824AA1" w:rsidRDefault="00824AA1">
      <w:proofErr w:type="spellStart"/>
      <w:proofErr w:type="gramStart"/>
      <w:r>
        <w:t>bootstrap</w:t>
      </w:r>
      <w:proofErr w:type="spellEnd"/>
      <w:proofErr w:type="gramEnd"/>
    </w:p>
    <w:p w14:paraId="06CECA6B" w14:textId="77777777" w:rsidR="00824AA1" w:rsidRDefault="00824AA1"/>
    <w:p w14:paraId="463825D7" w14:textId="77777777" w:rsidR="00824AA1" w:rsidRDefault="00824AA1">
      <w:r>
        <w:t xml:space="preserve">Les librairies qui sont nécessaires sur une page sont chargées à l’aide d’un loader auquel il suffit de passer un tableau </w:t>
      </w:r>
      <w:r w:rsidRPr="00824AA1">
        <w:rPr>
          <w:i/>
        </w:rPr>
        <w:t>$</w:t>
      </w:r>
      <w:proofErr w:type="spellStart"/>
      <w:r w:rsidRPr="00824AA1">
        <w:rPr>
          <w:i/>
        </w:rPr>
        <w:t>tools_to_load</w:t>
      </w:r>
      <w:proofErr w:type="spellEnd"/>
      <w:r>
        <w:t xml:space="preserve"> au niveau du contrôleur.</w:t>
      </w:r>
    </w:p>
    <w:p w14:paraId="73108112" w14:textId="77777777" w:rsidR="00291BC4" w:rsidRDefault="00291BC4"/>
    <w:p w14:paraId="5B3472D1" w14:textId="77777777" w:rsidR="007C1125" w:rsidRPr="00291BC4" w:rsidRDefault="00824AA1" w:rsidP="007C1125">
      <w:r w:rsidRPr="00824AA1">
        <w:t xml:space="preserve"> </w:t>
      </w:r>
      <w:r w:rsidR="00291BC4">
        <w:br w:type="page"/>
      </w:r>
    </w:p>
    <w:p w14:paraId="0625AFB2" w14:textId="77777777" w:rsidR="00000C22" w:rsidRDefault="00000C22" w:rsidP="00796C80">
      <w:pPr>
        <w:pStyle w:val="Titre1"/>
      </w:pPr>
      <w:bookmarkStart w:id="4" w:name="_Toc279459750"/>
      <w:r>
        <w:t>Fonctionnalités</w:t>
      </w:r>
      <w:bookmarkEnd w:id="4"/>
    </w:p>
    <w:p w14:paraId="6ED1E520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054FF5F0" w14:textId="77777777" w:rsidR="00000C22" w:rsidRPr="00796C80" w:rsidRDefault="00000C22" w:rsidP="00796C80">
      <w:pPr>
        <w:pStyle w:val="Titre2"/>
      </w:pPr>
      <w:bookmarkStart w:id="5" w:name="_Toc279459751"/>
      <w:r w:rsidRPr="00796C80">
        <w:t>Back</w:t>
      </w:r>
      <w:r w:rsidR="00796C80" w:rsidRPr="00796C80">
        <w:t>-</w:t>
      </w:r>
      <w:r w:rsidRPr="00796C80">
        <w:t>office</w:t>
      </w:r>
      <w:bookmarkEnd w:id="5"/>
    </w:p>
    <w:p w14:paraId="679AAEA9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342B6542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Log in au Backoffice</w:t>
      </w:r>
    </w:p>
    <w:p w14:paraId="7FD862F9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2B59EE08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Gestion des </w:t>
      </w:r>
      <w:proofErr w:type="spellStart"/>
      <w:r>
        <w:rPr>
          <w:rFonts w:ascii="Helvetica" w:hAnsi="Helvetica" w:cs="Helvetica"/>
          <w:sz w:val="26"/>
          <w:szCs w:val="26"/>
        </w:rPr>
        <w:t>Admins</w:t>
      </w:r>
      <w:proofErr w:type="spellEnd"/>
    </w:p>
    <w:p w14:paraId="340D813F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(Afficher les </w:t>
      </w:r>
      <w:proofErr w:type="spellStart"/>
      <w:r>
        <w:rPr>
          <w:rFonts w:ascii="Helvetica" w:hAnsi="Helvetica" w:cs="Helvetica"/>
          <w:sz w:val="26"/>
          <w:szCs w:val="26"/>
        </w:rPr>
        <w:t>admins</w:t>
      </w:r>
      <w:proofErr w:type="spellEnd"/>
      <w:r>
        <w:rPr>
          <w:rFonts w:ascii="Helvetica" w:hAnsi="Helvetica" w:cs="Helvetica"/>
          <w:sz w:val="26"/>
          <w:szCs w:val="26"/>
        </w:rPr>
        <w:t xml:space="preserve">, afficher un </w:t>
      </w:r>
      <w:proofErr w:type="spellStart"/>
      <w:r>
        <w:rPr>
          <w:rFonts w:ascii="Helvetica" w:hAnsi="Helvetica" w:cs="Helvetica"/>
          <w:sz w:val="26"/>
          <w:szCs w:val="26"/>
        </w:rPr>
        <w:t>admin</w:t>
      </w:r>
      <w:proofErr w:type="spellEnd"/>
      <w:r>
        <w:rPr>
          <w:rFonts w:ascii="Helvetica" w:hAnsi="Helvetica" w:cs="Helvetica"/>
          <w:sz w:val="26"/>
          <w:szCs w:val="26"/>
        </w:rPr>
        <w:t xml:space="preserve">, modifier un </w:t>
      </w:r>
      <w:proofErr w:type="spellStart"/>
      <w:r>
        <w:rPr>
          <w:rFonts w:ascii="Helvetica" w:hAnsi="Helvetica" w:cs="Helvetica"/>
          <w:sz w:val="26"/>
          <w:szCs w:val="26"/>
        </w:rPr>
        <w:t>admin</w:t>
      </w:r>
      <w:proofErr w:type="spellEnd"/>
      <w:r>
        <w:rPr>
          <w:rFonts w:ascii="Helvetica" w:hAnsi="Helvetica" w:cs="Helvetica"/>
          <w:sz w:val="26"/>
          <w:szCs w:val="26"/>
        </w:rPr>
        <w:t xml:space="preserve">, supprimer un </w:t>
      </w:r>
      <w:proofErr w:type="spellStart"/>
      <w:r>
        <w:rPr>
          <w:rFonts w:ascii="Helvetica" w:hAnsi="Helvetica" w:cs="Helvetica"/>
          <w:sz w:val="26"/>
          <w:szCs w:val="26"/>
        </w:rPr>
        <w:t>admin</w:t>
      </w:r>
      <w:proofErr w:type="spellEnd"/>
      <w:r>
        <w:rPr>
          <w:rFonts w:ascii="Helvetica" w:hAnsi="Helvetica" w:cs="Helvetica"/>
          <w:sz w:val="26"/>
          <w:szCs w:val="26"/>
        </w:rPr>
        <w:t>)</w:t>
      </w:r>
    </w:p>
    <w:p w14:paraId="05242DA6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57F7F206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Gestion des Clients</w:t>
      </w:r>
    </w:p>
    <w:p w14:paraId="5E0CBD46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(Afficher les clients, afficher un client, modifier un client, supprimer un client)</w:t>
      </w:r>
    </w:p>
    <w:p w14:paraId="29C61241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2EB709B4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Gestion des Produits</w:t>
      </w:r>
    </w:p>
    <w:p w14:paraId="3EFBF9CF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63AB559C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Gestion des Commandes</w:t>
      </w:r>
    </w:p>
    <w:p w14:paraId="3F003297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05A19A6F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Gestion des Messages</w:t>
      </w:r>
    </w:p>
    <w:p w14:paraId="23AE440E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(Afficher les messages, afficher un message, supprimer un message)</w:t>
      </w:r>
    </w:p>
    <w:p w14:paraId="6F759B9C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0DDF974D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Gestion des News</w:t>
      </w:r>
    </w:p>
    <w:p w14:paraId="55BC208A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2D39377C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Status</w:t>
      </w:r>
      <w:proofErr w:type="spellEnd"/>
      <w:r>
        <w:rPr>
          <w:rFonts w:ascii="Helvetica" w:hAnsi="Helvetica" w:cs="Helvetica"/>
          <w:sz w:val="26"/>
          <w:szCs w:val="26"/>
        </w:rPr>
        <w:t>:</w:t>
      </w:r>
    </w:p>
    <w:p w14:paraId="0712525D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Status</w:t>
      </w:r>
      <w:proofErr w:type="spellEnd"/>
      <w:r>
        <w:rPr>
          <w:rFonts w:ascii="Helvetica" w:hAnsi="Helvetica" w:cs="Helvetica"/>
          <w:sz w:val="26"/>
          <w:szCs w:val="26"/>
        </w:rPr>
        <w:t xml:space="preserve"> type  « </w:t>
      </w:r>
      <w:proofErr w:type="spellStart"/>
      <w:r>
        <w:rPr>
          <w:rFonts w:ascii="Helvetica" w:hAnsi="Helvetica" w:cs="Helvetica"/>
          <w:sz w:val="26"/>
          <w:szCs w:val="26"/>
        </w:rPr>
        <w:t>admin</w:t>
      </w:r>
      <w:proofErr w:type="spellEnd"/>
      <w:r>
        <w:rPr>
          <w:rFonts w:ascii="Helvetica" w:hAnsi="Helvetica" w:cs="Helvetica"/>
          <w:sz w:val="26"/>
          <w:szCs w:val="26"/>
        </w:rPr>
        <w:t> »</w:t>
      </w:r>
    </w:p>
    <w:p w14:paraId="64EE63BE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Status</w:t>
      </w:r>
      <w:proofErr w:type="spellEnd"/>
      <w:r>
        <w:rPr>
          <w:rFonts w:ascii="Helvetica" w:hAnsi="Helvetica" w:cs="Helvetica"/>
          <w:sz w:val="26"/>
          <w:szCs w:val="26"/>
        </w:rPr>
        <w:t xml:space="preserve"> type  « user »</w:t>
      </w:r>
    </w:p>
    <w:p w14:paraId="28756570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Status</w:t>
      </w:r>
      <w:proofErr w:type="spellEnd"/>
      <w:r>
        <w:rPr>
          <w:rFonts w:ascii="Helvetica" w:hAnsi="Helvetica" w:cs="Helvetica"/>
          <w:sz w:val="26"/>
          <w:szCs w:val="26"/>
        </w:rPr>
        <w:t xml:space="preserve"> type  « produit »</w:t>
      </w:r>
    </w:p>
    <w:p w14:paraId="3AC1455E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Status</w:t>
      </w:r>
      <w:proofErr w:type="spellEnd"/>
      <w:r>
        <w:rPr>
          <w:rFonts w:ascii="Helvetica" w:hAnsi="Helvetica" w:cs="Helvetica"/>
          <w:sz w:val="26"/>
          <w:szCs w:val="26"/>
        </w:rPr>
        <w:t xml:space="preserve"> type  « commande »</w:t>
      </w:r>
    </w:p>
    <w:p w14:paraId="238EEC29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Status</w:t>
      </w:r>
      <w:proofErr w:type="spellEnd"/>
      <w:r>
        <w:rPr>
          <w:rFonts w:ascii="Helvetica" w:hAnsi="Helvetica" w:cs="Helvetica"/>
          <w:sz w:val="26"/>
          <w:szCs w:val="26"/>
        </w:rPr>
        <w:t xml:space="preserve"> type  « message »</w:t>
      </w:r>
    </w:p>
    <w:p w14:paraId="3D069F89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Status</w:t>
      </w:r>
      <w:proofErr w:type="spellEnd"/>
      <w:r>
        <w:rPr>
          <w:rFonts w:ascii="Helvetica" w:hAnsi="Helvetica" w:cs="Helvetica"/>
          <w:sz w:val="26"/>
          <w:szCs w:val="26"/>
        </w:rPr>
        <w:t xml:space="preserve"> type  « news »</w:t>
      </w:r>
    </w:p>
    <w:p w14:paraId="42231EEA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Status</w:t>
      </w:r>
      <w:proofErr w:type="spellEnd"/>
      <w:r>
        <w:rPr>
          <w:rFonts w:ascii="Helvetica" w:hAnsi="Helvetica" w:cs="Helvetica"/>
          <w:sz w:val="26"/>
          <w:szCs w:val="26"/>
        </w:rPr>
        <w:t xml:space="preserve"> type  « </w:t>
      </w:r>
      <w:proofErr w:type="spellStart"/>
      <w:r>
        <w:rPr>
          <w:rFonts w:ascii="Helvetica" w:hAnsi="Helvetica" w:cs="Helvetica"/>
          <w:sz w:val="26"/>
          <w:szCs w:val="26"/>
        </w:rPr>
        <w:t>address</w:t>
      </w:r>
      <w:proofErr w:type="spellEnd"/>
      <w:r>
        <w:rPr>
          <w:rFonts w:ascii="Helvetica" w:hAnsi="Helvetica" w:cs="Helvetica"/>
          <w:sz w:val="26"/>
          <w:szCs w:val="26"/>
        </w:rPr>
        <w:t> »</w:t>
      </w:r>
    </w:p>
    <w:p w14:paraId="5865D02C" w14:textId="77777777" w:rsidR="00000C22" w:rsidRDefault="00000C22" w:rsidP="00796C80">
      <w:pPr>
        <w:pStyle w:val="Titre2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26"/>
        </w:rPr>
        <w:br w:type="page"/>
      </w:r>
      <w:bookmarkStart w:id="6" w:name="_Toc279459752"/>
      <w:proofErr w:type="spellStart"/>
      <w:r w:rsidRPr="00796C80">
        <w:t>Front</w:t>
      </w:r>
      <w:r w:rsidR="00796C80">
        <w:t>-</w:t>
      </w:r>
      <w:r w:rsidRPr="00796C80">
        <w:t>office</w:t>
      </w:r>
      <w:bookmarkEnd w:id="6"/>
      <w:proofErr w:type="spellEnd"/>
    </w:p>
    <w:p w14:paraId="54F007AB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1763033D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Sign</w:t>
      </w:r>
      <w:proofErr w:type="spellEnd"/>
      <w:r>
        <w:rPr>
          <w:rFonts w:ascii="Helvetica" w:hAnsi="Helvetica" w:cs="Helvetica"/>
          <w:sz w:val="26"/>
          <w:szCs w:val="26"/>
        </w:rPr>
        <w:t xml:space="preserve"> in (id, [</w:t>
      </w:r>
      <w:proofErr w:type="spellStart"/>
      <w:r>
        <w:rPr>
          <w:rFonts w:ascii="Helvetica" w:hAnsi="Helvetica" w:cs="Helvetica"/>
          <w:sz w:val="26"/>
          <w:szCs w:val="26"/>
        </w:rPr>
        <w:t>firstname</w:t>
      </w:r>
      <w:proofErr w:type="spellEnd"/>
      <w:r>
        <w:rPr>
          <w:rFonts w:ascii="Helvetica" w:hAnsi="Helvetica" w:cs="Helvetica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</w:rPr>
        <w:t>name</w:t>
      </w:r>
      <w:proofErr w:type="spellEnd"/>
      <w:r>
        <w:rPr>
          <w:rFonts w:ascii="Helvetica" w:hAnsi="Helvetica" w:cs="Helvetica"/>
          <w:sz w:val="26"/>
          <w:szCs w:val="26"/>
        </w:rPr>
        <w:t xml:space="preserve">, mail, </w:t>
      </w:r>
      <w:proofErr w:type="spellStart"/>
      <w:r>
        <w:rPr>
          <w:rFonts w:ascii="Helvetica" w:hAnsi="Helvetica" w:cs="Helvetica"/>
          <w:sz w:val="26"/>
          <w:szCs w:val="26"/>
        </w:rPr>
        <w:t>password</w:t>
      </w:r>
      <w:proofErr w:type="spellEnd"/>
      <w:r>
        <w:rPr>
          <w:rFonts w:ascii="Helvetica" w:hAnsi="Helvetica" w:cs="Helvetica"/>
          <w:sz w:val="26"/>
          <w:szCs w:val="26"/>
        </w:rPr>
        <w:t xml:space="preserve">, phone, </w:t>
      </w:r>
      <w:proofErr w:type="spellStart"/>
      <w:r>
        <w:rPr>
          <w:rFonts w:ascii="Helvetica" w:hAnsi="Helvetica" w:cs="Helvetica"/>
          <w:sz w:val="26"/>
          <w:szCs w:val="26"/>
        </w:rPr>
        <w:t>birthday</w:t>
      </w:r>
      <w:proofErr w:type="spellEnd"/>
      <w:r>
        <w:rPr>
          <w:rFonts w:ascii="Helvetica" w:hAnsi="Helvetica" w:cs="Helvetica"/>
          <w:spacing w:val="2"/>
          <w:kern w:val="1"/>
          <w:sz w:val="26"/>
          <w:szCs w:val="26"/>
        </w:rPr>
        <w:t xml:space="preserve">] 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14:paraId="4C800603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66738C89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Log in / Log in </w:t>
      </w:r>
      <w:proofErr w:type="spellStart"/>
      <w:r>
        <w:rPr>
          <w:rFonts w:ascii="Helvetica" w:hAnsi="Helvetica" w:cs="Helvetica"/>
          <w:sz w:val="26"/>
          <w:szCs w:val="26"/>
        </w:rPr>
        <w:t>with</w:t>
      </w:r>
      <w:proofErr w:type="spellEnd"/>
      <w:r>
        <w:rPr>
          <w:rFonts w:ascii="Helvetica" w:hAnsi="Helvetica" w:cs="Helvetica"/>
          <w:sz w:val="26"/>
          <w:szCs w:val="26"/>
        </w:rPr>
        <w:t xml:space="preserve"> Facebook</w:t>
      </w:r>
    </w:p>
    <w:p w14:paraId="79E34FBD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2076FC0D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Upload</w:t>
      </w:r>
      <w:proofErr w:type="spellEnd"/>
      <w:r>
        <w:rPr>
          <w:rFonts w:ascii="Helvetica" w:hAnsi="Helvetica" w:cs="Helvetica"/>
          <w:sz w:val="26"/>
          <w:szCs w:val="26"/>
        </w:rPr>
        <w:t xml:space="preserve"> d’une photo (qui ira dans les produits avec un </w:t>
      </w:r>
      <w:proofErr w:type="spellStart"/>
      <w:r>
        <w:rPr>
          <w:rFonts w:ascii="Helvetica" w:hAnsi="Helvetica" w:cs="Helvetica"/>
          <w:sz w:val="26"/>
          <w:szCs w:val="26"/>
        </w:rPr>
        <w:t>status</w:t>
      </w:r>
      <w:proofErr w:type="spellEnd"/>
      <w:r>
        <w:rPr>
          <w:rFonts w:ascii="Helvetica" w:hAnsi="Helvetica" w:cs="Helvetica"/>
          <w:sz w:val="26"/>
          <w:szCs w:val="26"/>
        </w:rPr>
        <w:t xml:space="preserve"> de type « perso »)</w:t>
      </w:r>
    </w:p>
    <w:p w14:paraId="0FB031E7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Upload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ajax</w:t>
      </w:r>
      <w:proofErr w:type="spellEnd"/>
    </w:p>
    <w:p w14:paraId="757720B7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Taille par default (format </w:t>
      </w:r>
      <w:proofErr w:type="spellStart"/>
      <w:r>
        <w:rPr>
          <w:rFonts w:ascii="Helvetica" w:hAnsi="Helvetica" w:cs="Helvetica"/>
          <w:sz w:val="26"/>
          <w:szCs w:val="26"/>
        </w:rPr>
        <w:t>png</w:t>
      </w:r>
      <w:proofErr w:type="spellEnd"/>
      <w:r>
        <w:rPr>
          <w:rFonts w:ascii="Helvetica" w:hAnsi="Helvetica" w:cs="Helvetica"/>
          <w:sz w:val="26"/>
          <w:szCs w:val="26"/>
        </w:rPr>
        <w:t>, taille max et min [proportionné])</w:t>
      </w:r>
    </w:p>
    <w:p w14:paraId="762EF65A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02ADCDDD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Afficher les produits / Afficher un produit / </w:t>
      </w:r>
      <w:proofErr w:type="spellStart"/>
      <w:r>
        <w:rPr>
          <w:rFonts w:ascii="Helvetica" w:hAnsi="Helvetica" w:cs="Helvetica"/>
          <w:sz w:val="26"/>
          <w:szCs w:val="26"/>
        </w:rPr>
        <w:t>Liker</w:t>
      </w:r>
      <w:proofErr w:type="spellEnd"/>
      <w:r>
        <w:rPr>
          <w:rFonts w:ascii="Helvetica" w:hAnsi="Helvetica" w:cs="Helvetica"/>
          <w:sz w:val="26"/>
          <w:szCs w:val="26"/>
        </w:rPr>
        <w:t xml:space="preserve"> un produit / ajouter un produit au panier</w:t>
      </w:r>
    </w:p>
    <w:p w14:paraId="60BF51CD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26B2205C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Afficher l’artiste du mois (client)</w:t>
      </w:r>
    </w:p>
    <w:p w14:paraId="1A902FB5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2882F4C4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Afficher les artistes les plus </w:t>
      </w:r>
      <w:proofErr w:type="gramStart"/>
      <w:r>
        <w:rPr>
          <w:rFonts w:ascii="Helvetica" w:hAnsi="Helvetica" w:cs="Helvetica"/>
          <w:sz w:val="26"/>
          <w:szCs w:val="26"/>
        </w:rPr>
        <w:t>populaire</w:t>
      </w:r>
      <w:proofErr w:type="gramEnd"/>
      <w:r>
        <w:rPr>
          <w:rFonts w:ascii="Helvetica" w:hAnsi="Helvetica" w:cs="Helvetica"/>
          <w:sz w:val="26"/>
          <w:szCs w:val="26"/>
        </w:rPr>
        <w:t xml:space="preserve"> (client)</w:t>
      </w:r>
    </w:p>
    <w:p w14:paraId="42F4DE04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46F61EFD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Envoyer un message à l’administration</w:t>
      </w:r>
    </w:p>
    <w:p w14:paraId="6B0F9A16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50973773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Panier (ajout d’un produit au panier, modification des quantités des produits, suppression d’un produit)</w:t>
      </w:r>
    </w:p>
    <w:p w14:paraId="5437218D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620EF1D7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Module de paiement</w:t>
      </w:r>
    </w:p>
    <w:p w14:paraId="7260BA37" w14:textId="77777777" w:rsidR="00000C22" w:rsidRPr="00796C80" w:rsidRDefault="00000C22" w:rsidP="00796C80">
      <w:pPr>
        <w:pStyle w:val="Titre1"/>
      </w:pPr>
      <w:r w:rsidRPr="00796C80">
        <w:br w:type="page"/>
      </w:r>
      <w:bookmarkStart w:id="7" w:name="_Toc279459753"/>
      <w:r w:rsidRPr="00796C80">
        <w:t>BDD</w:t>
      </w:r>
      <w:bookmarkEnd w:id="7"/>
    </w:p>
    <w:p w14:paraId="03D4CC84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15B6933C" w14:textId="77777777" w:rsidR="00000C22" w:rsidRDefault="00000C22" w:rsidP="00796C80">
      <w:pPr>
        <w:pStyle w:val="Titre2"/>
      </w:pPr>
      <w:bookmarkStart w:id="8" w:name="_Toc279459754"/>
      <w:r>
        <w:t>Généralités</w:t>
      </w:r>
      <w:bookmarkEnd w:id="8"/>
    </w:p>
    <w:p w14:paraId="183B2FE1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31A87E5D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Les structures de</w:t>
      </w:r>
      <w:r w:rsidR="007B0494">
        <w:rPr>
          <w:rFonts w:ascii="Helvetica" w:hAnsi="Helvetica" w:cs="Helvetica"/>
          <w:sz w:val="26"/>
          <w:szCs w:val="26"/>
        </w:rPr>
        <w:t xml:space="preserve"> la base de données </w:t>
      </w:r>
      <w:r>
        <w:rPr>
          <w:rFonts w:ascii="Helvetica" w:hAnsi="Helvetica" w:cs="Helvetica"/>
          <w:sz w:val="26"/>
          <w:szCs w:val="26"/>
        </w:rPr>
        <w:t>reposent s</w:t>
      </w:r>
      <w:r w:rsidR="007B0494">
        <w:rPr>
          <w:rFonts w:ascii="Helvetica" w:hAnsi="Helvetica" w:cs="Helvetica"/>
          <w:sz w:val="26"/>
          <w:szCs w:val="26"/>
        </w:rPr>
        <w:t xml:space="preserve">ur un certain nombre de règles </w:t>
      </w:r>
      <w:r>
        <w:rPr>
          <w:rFonts w:ascii="Helvetica" w:hAnsi="Helvetica" w:cs="Helvetica"/>
          <w:sz w:val="26"/>
          <w:szCs w:val="26"/>
        </w:rPr>
        <w:t>:</w:t>
      </w:r>
    </w:p>
    <w:p w14:paraId="28049565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52E414D7" w14:textId="77777777" w:rsidR="00000C22" w:rsidRDefault="00000C22" w:rsidP="007B0494">
      <w:pPr>
        <w:widowControl w:val="0"/>
        <w:numPr>
          <w:ilvl w:val="0"/>
          <w:numId w:val="48"/>
        </w:numPr>
        <w:tabs>
          <w:tab w:val="left" w:pos="20"/>
          <w:tab w:val="left" w:pos="303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Noms de champs en anglais</w:t>
      </w:r>
    </w:p>
    <w:p w14:paraId="13004B15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0D4D2957" w14:textId="77777777" w:rsidR="00000C22" w:rsidRDefault="00000C22" w:rsidP="007B0494">
      <w:pPr>
        <w:widowControl w:val="0"/>
        <w:numPr>
          <w:ilvl w:val="0"/>
          <w:numId w:val="48"/>
        </w:numPr>
        <w:tabs>
          <w:tab w:val="left" w:pos="20"/>
          <w:tab w:val="left" w:pos="303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Pas d'accents ni de caractères spéciaux</w:t>
      </w:r>
    </w:p>
    <w:p w14:paraId="6437B7BC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48908BED" w14:textId="77777777" w:rsidR="00000C22" w:rsidRDefault="00000C22" w:rsidP="007B0494">
      <w:pPr>
        <w:widowControl w:val="0"/>
        <w:numPr>
          <w:ilvl w:val="0"/>
          <w:numId w:val="48"/>
        </w:numPr>
        <w:tabs>
          <w:tab w:val="left" w:pos="20"/>
          <w:tab w:val="left" w:pos="303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Underscores</w:t>
      </w:r>
      <w:proofErr w:type="spellEnd"/>
      <w:r>
        <w:rPr>
          <w:rFonts w:ascii="Helvetica" w:hAnsi="Helvetica" w:cs="Helvetica"/>
          <w:sz w:val="26"/>
          <w:szCs w:val="26"/>
        </w:rPr>
        <w:t xml:space="preserve"> comme séparateur de mots</w:t>
      </w:r>
    </w:p>
    <w:p w14:paraId="6C54DAC3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0E59589D" w14:textId="77777777" w:rsidR="00000C22" w:rsidRDefault="00000C22" w:rsidP="007B0494">
      <w:pPr>
        <w:widowControl w:val="0"/>
        <w:numPr>
          <w:ilvl w:val="0"/>
          <w:numId w:val="48"/>
        </w:numPr>
        <w:tabs>
          <w:tab w:val="left" w:pos="20"/>
          <w:tab w:val="left" w:pos="303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Noms explicites et en toutes lettres</w:t>
      </w:r>
    </w:p>
    <w:p w14:paraId="14A9368F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3A9ED647" w14:textId="77777777" w:rsidR="00000C22" w:rsidRDefault="00000C22" w:rsidP="007B0494">
      <w:pPr>
        <w:widowControl w:val="0"/>
        <w:numPr>
          <w:ilvl w:val="0"/>
          <w:numId w:val="48"/>
        </w:numPr>
        <w:tabs>
          <w:tab w:val="left" w:pos="20"/>
          <w:tab w:val="left" w:pos="303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Pas d’abréviations</w:t>
      </w:r>
    </w:p>
    <w:p w14:paraId="7A8F42D2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65037B1B" w14:textId="77777777" w:rsidR="00000C22" w:rsidRDefault="00000C22" w:rsidP="007B0494">
      <w:pPr>
        <w:widowControl w:val="0"/>
        <w:numPr>
          <w:ilvl w:val="0"/>
          <w:numId w:val="48"/>
        </w:numPr>
        <w:tabs>
          <w:tab w:val="left" w:pos="20"/>
          <w:tab w:val="left" w:pos="303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Aucune majuscule</w:t>
      </w:r>
    </w:p>
    <w:p w14:paraId="5196AEB9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1CB9C8F9" w14:textId="77777777" w:rsidR="00000C22" w:rsidRDefault="00000C22" w:rsidP="007B0494">
      <w:pPr>
        <w:widowControl w:val="0"/>
        <w:numPr>
          <w:ilvl w:val="0"/>
          <w:numId w:val="48"/>
        </w:numPr>
        <w:tabs>
          <w:tab w:val="left" w:pos="20"/>
          <w:tab w:val="left" w:pos="303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Chaque table est </w:t>
      </w:r>
      <w:proofErr w:type="gramStart"/>
      <w:r>
        <w:rPr>
          <w:rFonts w:ascii="Helvetica" w:hAnsi="Helvetica" w:cs="Helvetica"/>
          <w:sz w:val="26"/>
          <w:szCs w:val="26"/>
        </w:rPr>
        <w:t>préfixé</w:t>
      </w:r>
      <w:proofErr w:type="gramEnd"/>
      <w:r>
        <w:rPr>
          <w:rFonts w:ascii="Helvetica" w:hAnsi="Helvetica" w:cs="Helvetica"/>
          <w:sz w:val="26"/>
          <w:szCs w:val="26"/>
        </w:rPr>
        <w:t xml:space="preserve"> par le nom du projet</w:t>
      </w:r>
    </w:p>
    <w:p w14:paraId="1E5FC32A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5ACED967" w14:textId="77777777" w:rsidR="00000C22" w:rsidRDefault="00000C22" w:rsidP="007B0494">
      <w:pPr>
        <w:widowControl w:val="0"/>
        <w:numPr>
          <w:ilvl w:val="0"/>
          <w:numId w:val="48"/>
        </w:numPr>
        <w:tabs>
          <w:tab w:val="left" w:pos="20"/>
          <w:tab w:val="left" w:pos="303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Toutes les clés primaires s’appellent </w:t>
      </w:r>
      <w:proofErr w:type="spellStart"/>
      <w:r>
        <w:rPr>
          <w:rFonts w:ascii="Helvetica" w:hAnsi="Helvetica" w:cs="Helvetica"/>
          <w:sz w:val="26"/>
          <w:szCs w:val="26"/>
        </w:rPr>
        <w:t>prefix_id</w:t>
      </w:r>
      <w:proofErr w:type="spellEnd"/>
    </w:p>
    <w:p w14:paraId="4C7738A2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14C46E21" w14:textId="77777777" w:rsidR="00086ABF" w:rsidRDefault="00000C22" w:rsidP="007B0494">
      <w:pPr>
        <w:widowControl w:val="0"/>
        <w:numPr>
          <w:ilvl w:val="0"/>
          <w:numId w:val="48"/>
        </w:numPr>
        <w:tabs>
          <w:tab w:val="left" w:pos="20"/>
          <w:tab w:val="left" w:pos="303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Toutes les clés étrangères s'appellent « nom-de-la-</w:t>
      </w:r>
      <w:proofErr w:type="spellStart"/>
      <w:r>
        <w:rPr>
          <w:rFonts w:ascii="Helvetica" w:hAnsi="Helvetica" w:cs="Helvetica"/>
          <w:sz w:val="26"/>
          <w:szCs w:val="26"/>
        </w:rPr>
        <w:t>tableA_id_nom</w:t>
      </w:r>
      <w:proofErr w:type="spellEnd"/>
      <w:r>
        <w:rPr>
          <w:rFonts w:ascii="Helvetica" w:hAnsi="Helvetica" w:cs="Helvetica"/>
          <w:sz w:val="26"/>
          <w:szCs w:val="26"/>
        </w:rPr>
        <w:t>-de-la-</w:t>
      </w:r>
      <w:proofErr w:type="spellStart"/>
      <w:r>
        <w:rPr>
          <w:rFonts w:ascii="Helvetica" w:hAnsi="Helvetica" w:cs="Helvetica"/>
          <w:sz w:val="26"/>
          <w:szCs w:val="26"/>
        </w:rPr>
        <w:t>tableB</w:t>
      </w:r>
      <w:proofErr w:type="spellEnd"/>
      <w:r>
        <w:rPr>
          <w:rFonts w:ascii="Helvetica" w:hAnsi="Helvetica" w:cs="Helvetica"/>
          <w:sz w:val="26"/>
          <w:szCs w:val="26"/>
        </w:rPr>
        <w:t xml:space="preserve"> »</w:t>
      </w:r>
    </w:p>
    <w:p w14:paraId="3128B278" w14:textId="17C5C03D" w:rsidR="00796C80" w:rsidRPr="00B93E88" w:rsidRDefault="00086ABF" w:rsidP="00B93E88">
      <w:r>
        <w:br w:type="page"/>
      </w:r>
    </w:p>
    <w:p w14:paraId="01536F41" w14:textId="77777777" w:rsidR="00000C22" w:rsidRPr="00796C80" w:rsidRDefault="00796C80" w:rsidP="00796C80">
      <w:pPr>
        <w:pStyle w:val="Titre2"/>
      </w:pPr>
      <w:bookmarkStart w:id="9" w:name="_Toc279459755"/>
      <w:r>
        <w:t>Les tables</w:t>
      </w:r>
      <w:bookmarkEnd w:id="9"/>
    </w:p>
    <w:p w14:paraId="78DFB2ED" w14:textId="77777777" w:rsidR="00000C22" w:rsidRDefault="00000C22" w:rsidP="00796C80">
      <w:pPr>
        <w:pStyle w:val="Titre3"/>
      </w:pPr>
      <w:bookmarkStart w:id="10" w:name="_Toc279459756"/>
      <w:proofErr w:type="spellStart"/>
      <w:proofErr w:type="gramStart"/>
      <w:r>
        <w:t>crafters_admin_users</w:t>
      </w:r>
      <w:bookmarkEnd w:id="10"/>
      <w:proofErr w:type="spellEnd"/>
      <w:proofErr w:type="gramEnd"/>
    </w:p>
    <w:p w14:paraId="38E035A5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0C76D097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Table contenant toutes les informations de l’administrateur avec les statuts de type « </w:t>
      </w:r>
      <w:proofErr w:type="spellStart"/>
      <w:r>
        <w:rPr>
          <w:rFonts w:ascii="Helvetica" w:hAnsi="Helvetica" w:cs="Helvetica"/>
          <w:sz w:val="26"/>
          <w:szCs w:val="26"/>
        </w:rPr>
        <w:t>admin</w:t>
      </w:r>
      <w:proofErr w:type="spellEnd"/>
      <w:r>
        <w:rPr>
          <w:rFonts w:ascii="Helvetica" w:hAnsi="Helvetica" w:cs="Helvetica"/>
          <w:sz w:val="26"/>
          <w:szCs w:val="26"/>
        </w:rPr>
        <w:t> » suivant : « </w:t>
      </w:r>
      <w:proofErr w:type="spellStart"/>
      <w:r>
        <w:rPr>
          <w:rFonts w:ascii="Helvetica" w:hAnsi="Helvetica" w:cs="Helvetica"/>
          <w:sz w:val="26"/>
          <w:szCs w:val="26"/>
        </w:rPr>
        <w:t>Disable</w:t>
      </w:r>
      <w:proofErr w:type="spellEnd"/>
      <w:r>
        <w:rPr>
          <w:rFonts w:ascii="Helvetica" w:hAnsi="Helvetica" w:cs="Helvetica"/>
          <w:sz w:val="26"/>
          <w:szCs w:val="26"/>
        </w:rPr>
        <w:t> », « </w:t>
      </w:r>
      <w:proofErr w:type="spellStart"/>
      <w:r>
        <w:rPr>
          <w:rFonts w:ascii="Helvetica" w:hAnsi="Helvetica" w:cs="Helvetica"/>
          <w:sz w:val="26"/>
          <w:szCs w:val="26"/>
        </w:rPr>
        <w:t>SuperAdmin</w:t>
      </w:r>
      <w:proofErr w:type="spellEnd"/>
      <w:r>
        <w:rPr>
          <w:rFonts w:ascii="Helvetica" w:hAnsi="Helvetica" w:cs="Helvetica"/>
          <w:sz w:val="26"/>
          <w:szCs w:val="26"/>
        </w:rPr>
        <w:t> » et « </w:t>
      </w:r>
      <w:proofErr w:type="spellStart"/>
      <w:r>
        <w:rPr>
          <w:rFonts w:ascii="Helvetica" w:hAnsi="Helvetica" w:cs="Helvetica"/>
          <w:sz w:val="26"/>
          <w:szCs w:val="26"/>
        </w:rPr>
        <w:t>Admin</w:t>
      </w:r>
      <w:proofErr w:type="spellEnd"/>
      <w:r>
        <w:rPr>
          <w:rFonts w:ascii="Helvetica" w:hAnsi="Helvetica" w:cs="Helvetica"/>
          <w:sz w:val="26"/>
          <w:szCs w:val="26"/>
        </w:rPr>
        <w:t> </w:t>
      </w:r>
      <w:proofErr w:type="gramStart"/>
      <w:r>
        <w:rPr>
          <w:rFonts w:ascii="Helvetica" w:hAnsi="Helvetica" w:cs="Helvetica"/>
          <w:sz w:val="26"/>
          <w:szCs w:val="26"/>
        </w:rPr>
        <w:t>» .</w:t>
      </w:r>
      <w:proofErr w:type="gramEnd"/>
    </w:p>
    <w:p w14:paraId="452CD592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72E21826" w14:textId="379B288E" w:rsidR="00796C80" w:rsidRPr="009F77E1" w:rsidRDefault="00000C22" w:rsidP="009F77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noProof/>
          <w:kern w:val="1"/>
        </w:rPr>
        <w:drawing>
          <wp:inline distT="0" distB="0" distL="0" distR="0" wp14:anchorId="4F61E38F" wp14:editId="7963B27F">
            <wp:extent cx="6164580" cy="227076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56150" w14:textId="77777777" w:rsidR="00000C22" w:rsidRDefault="00000C22" w:rsidP="00796C80">
      <w:pPr>
        <w:pStyle w:val="Titre3"/>
      </w:pPr>
      <w:bookmarkStart w:id="11" w:name="_Toc279459757"/>
      <w:proofErr w:type="spellStart"/>
      <w:proofErr w:type="gramStart"/>
      <w:r>
        <w:t>crafters_user</w:t>
      </w:r>
      <w:bookmarkEnd w:id="11"/>
      <w:proofErr w:type="spellEnd"/>
      <w:proofErr w:type="gramEnd"/>
    </w:p>
    <w:p w14:paraId="3D332F7A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6FB126FF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Table contenant toutes les informations du user avec les statuts de type « user » su</w:t>
      </w:r>
      <w:r w:rsidR="00086ABF">
        <w:rPr>
          <w:rFonts w:ascii="Helvetica" w:hAnsi="Helvetica" w:cs="Helvetica"/>
          <w:sz w:val="26"/>
          <w:szCs w:val="26"/>
        </w:rPr>
        <w:t>ivant : « user » et « </w:t>
      </w:r>
      <w:proofErr w:type="spellStart"/>
      <w:r w:rsidR="00086ABF">
        <w:rPr>
          <w:rFonts w:ascii="Helvetica" w:hAnsi="Helvetica" w:cs="Helvetica"/>
          <w:sz w:val="26"/>
          <w:szCs w:val="26"/>
        </w:rPr>
        <w:t>crafter</w:t>
      </w:r>
      <w:proofErr w:type="spellEnd"/>
      <w:r w:rsidR="00086ABF">
        <w:rPr>
          <w:rFonts w:ascii="Helvetica" w:hAnsi="Helvetica" w:cs="Helvetica"/>
          <w:sz w:val="26"/>
          <w:szCs w:val="26"/>
        </w:rPr>
        <w:t> »</w:t>
      </w:r>
      <w:r>
        <w:rPr>
          <w:rFonts w:ascii="Helvetica" w:hAnsi="Helvetica" w:cs="Helvetica"/>
          <w:sz w:val="26"/>
          <w:szCs w:val="26"/>
        </w:rPr>
        <w:t>.</w:t>
      </w:r>
    </w:p>
    <w:p w14:paraId="7A31F001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68D161CD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noProof/>
          <w:kern w:val="1"/>
        </w:rPr>
        <w:drawing>
          <wp:inline distT="0" distB="0" distL="0" distR="0" wp14:anchorId="00C3B245" wp14:editId="6E9AA58E">
            <wp:extent cx="6164580" cy="2835910"/>
            <wp:effectExtent l="0" t="0" r="762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1F706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378E7D31" w14:textId="77777777" w:rsidR="00000C22" w:rsidRDefault="00000C22" w:rsidP="00086ABF">
      <w:pPr>
        <w:pStyle w:val="Titre3"/>
      </w:pPr>
      <w:bookmarkStart w:id="12" w:name="_Toc279459758"/>
      <w:proofErr w:type="spellStart"/>
      <w:proofErr w:type="gramStart"/>
      <w:r>
        <w:t>crafters_address</w:t>
      </w:r>
      <w:bookmarkEnd w:id="12"/>
      <w:proofErr w:type="spellEnd"/>
      <w:proofErr w:type="gramEnd"/>
    </w:p>
    <w:p w14:paraId="70659CBC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053AD3A2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Table contenant toutes les informations de l’adresse du user avec les statuts de type « </w:t>
      </w:r>
      <w:proofErr w:type="spellStart"/>
      <w:r>
        <w:rPr>
          <w:rFonts w:ascii="Helvetica" w:hAnsi="Helvetica" w:cs="Helvetica"/>
          <w:sz w:val="26"/>
          <w:szCs w:val="26"/>
        </w:rPr>
        <w:t>address</w:t>
      </w:r>
      <w:proofErr w:type="spellEnd"/>
      <w:r>
        <w:rPr>
          <w:rFonts w:ascii="Helvetica" w:hAnsi="Helvetica" w:cs="Helvetica"/>
          <w:sz w:val="26"/>
          <w:szCs w:val="26"/>
        </w:rPr>
        <w:t> » suivant : « Livraison » et « Facturation </w:t>
      </w:r>
      <w:proofErr w:type="gramStart"/>
      <w:r>
        <w:rPr>
          <w:rFonts w:ascii="Helvetica" w:hAnsi="Helvetica" w:cs="Helvetica"/>
          <w:sz w:val="26"/>
          <w:szCs w:val="26"/>
        </w:rPr>
        <w:t>» .</w:t>
      </w:r>
      <w:proofErr w:type="gramEnd"/>
    </w:p>
    <w:p w14:paraId="3CD5A0BA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27ACC507" w14:textId="48E62967" w:rsidR="00B93E88" w:rsidRPr="009F77E1" w:rsidRDefault="00000C22" w:rsidP="009F77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noProof/>
          <w:kern w:val="1"/>
        </w:rPr>
        <w:drawing>
          <wp:inline distT="0" distB="0" distL="0" distR="0" wp14:anchorId="3DCE2409" wp14:editId="28493E6B">
            <wp:extent cx="6164580" cy="3236595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Toc279459759"/>
    </w:p>
    <w:p w14:paraId="6123ECB3" w14:textId="47D09339" w:rsidR="00000C22" w:rsidRDefault="00000C22" w:rsidP="00086ABF">
      <w:pPr>
        <w:pStyle w:val="Titre3"/>
      </w:pPr>
      <w:proofErr w:type="spellStart"/>
      <w:proofErr w:type="gramStart"/>
      <w:r>
        <w:t>crafters_message</w:t>
      </w:r>
      <w:bookmarkEnd w:id="13"/>
      <w:proofErr w:type="spellEnd"/>
      <w:proofErr w:type="gramEnd"/>
    </w:p>
    <w:p w14:paraId="3A3C809F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3E1F1553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Table contenant toutes les informations des messages avec les statuts de type « message » s</w:t>
      </w:r>
      <w:r w:rsidR="00086ABF">
        <w:rPr>
          <w:rFonts w:ascii="Helvetica" w:hAnsi="Helvetica" w:cs="Helvetica"/>
          <w:sz w:val="26"/>
          <w:szCs w:val="26"/>
        </w:rPr>
        <w:t>uivant : « </w:t>
      </w:r>
      <w:proofErr w:type="spellStart"/>
      <w:r w:rsidR="00086ABF">
        <w:rPr>
          <w:rFonts w:ascii="Helvetica" w:hAnsi="Helvetica" w:cs="Helvetica"/>
          <w:sz w:val="26"/>
          <w:szCs w:val="26"/>
        </w:rPr>
        <w:t>unread</w:t>
      </w:r>
      <w:proofErr w:type="spellEnd"/>
      <w:r w:rsidR="00086ABF">
        <w:rPr>
          <w:rFonts w:ascii="Helvetica" w:hAnsi="Helvetica" w:cs="Helvetica"/>
          <w:sz w:val="26"/>
          <w:szCs w:val="26"/>
        </w:rPr>
        <w:t> » et « </w:t>
      </w:r>
      <w:proofErr w:type="spellStart"/>
      <w:r w:rsidR="00086ABF">
        <w:rPr>
          <w:rFonts w:ascii="Helvetica" w:hAnsi="Helvetica" w:cs="Helvetica"/>
          <w:sz w:val="26"/>
          <w:szCs w:val="26"/>
        </w:rPr>
        <w:t>read</w:t>
      </w:r>
      <w:proofErr w:type="spellEnd"/>
      <w:r w:rsidR="00086ABF">
        <w:rPr>
          <w:rFonts w:ascii="Helvetica" w:hAnsi="Helvetica" w:cs="Helvetica"/>
          <w:sz w:val="26"/>
          <w:szCs w:val="26"/>
        </w:rPr>
        <w:t> »</w:t>
      </w:r>
      <w:r>
        <w:rPr>
          <w:rFonts w:ascii="Helvetica" w:hAnsi="Helvetica" w:cs="Helvetica"/>
          <w:sz w:val="26"/>
          <w:szCs w:val="26"/>
        </w:rPr>
        <w:t>.</w:t>
      </w:r>
    </w:p>
    <w:p w14:paraId="4981E885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Avec une clé étrangère permettant de prendre les informations du user, si l’émetteur du message est un user.</w:t>
      </w:r>
    </w:p>
    <w:p w14:paraId="17C20837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6FD0EBDE" w14:textId="178FBFA8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noProof/>
          <w:kern w:val="1"/>
        </w:rPr>
        <w:drawing>
          <wp:inline distT="0" distB="0" distL="0" distR="0" wp14:anchorId="1CEC5DD9" wp14:editId="32D9128B">
            <wp:extent cx="6164580" cy="3349625"/>
            <wp:effectExtent l="0" t="0" r="762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96E4" w14:textId="77777777" w:rsidR="00000C22" w:rsidRDefault="00000C22" w:rsidP="00086ABF">
      <w:pPr>
        <w:pStyle w:val="Titre3"/>
      </w:pPr>
      <w:bookmarkStart w:id="14" w:name="_Toc279459760"/>
      <w:proofErr w:type="spellStart"/>
      <w:proofErr w:type="gramStart"/>
      <w:r>
        <w:t>crafters_product</w:t>
      </w:r>
      <w:bookmarkEnd w:id="14"/>
      <w:proofErr w:type="spellEnd"/>
      <w:proofErr w:type="gramEnd"/>
    </w:p>
    <w:p w14:paraId="34AA6A64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08C055B3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Table contenant toutes les informations du produit avec les statuts de type « </w:t>
      </w:r>
      <w:proofErr w:type="spellStart"/>
      <w:r>
        <w:rPr>
          <w:rFonts w:ascii="Helvetica" w:hAnsi="Helvetica" w:cs="Helvetica"/>
          <w:sz w:val="26"/>
          <w:szCs w:val="26"/>
        </w:rPr>
        <w:t>product</w:t>
      </w:r>
      <w:proofErr w:type="spellEnd"/>
      <w:r>
        <w:rPr>
          <w:rFonts w:ascii="Helvetica" w:hAnsi="Helvetica" w:cs="Helvetica"/>
          <w:sz w:val="26"/>
          <w:szCs w:val="26"/>
        </w:rPr>
        <w:t> » suivant : « n</w:t>
      </w:r>
      <w:r w:rsidR="00086ABF">
        <w:rPr>
          <w:rFonts w:ascii="Helvetica" w:hAnsi="Helvetica" w:cs="Helvetica"/>
          <w:sz w:val="26"/>
          <w:szCs w:val="26"/>
        </w:rPr>
        <w:t xml:space="preserve">ot </w:t>
      </w:r>
      <w:proofErr w:type="spellStart"/>
      <w:r w:rsidR="00086ABF">
        <w:rPr>
          <w:rFonts w:ascii="Helvetica" w:hAnsi="Helvetica" w:cs="Helvetica"/>
          <w:sz w:val="26"/>
          <w:szCs w:val="26"/>
        </w:rPr>
        <w:t>available</w:t>
      </w:r>
      <w:proofErr w:type="spellEnd"/>
      <w:r w:rsidR="00086ABF">
        <w:rPr>
          <w:rFonts w:ascii="Helvetica" w:hAnsi="Helvetica" w:cs="Helvetica"/>
          <w:sz w:val="26"/>
          <w:szCs w:val="26"/>
        </w:rPr>
        <w:t> » et « </w:t>
      </w:r>
      <w:proofErr w:type="spellStart"/>
      <w:r w:rsidR="00086ABF">
        <w:rPr>
          <w:rFonts w:ascii="Helvetica" w:hAnsi="Helvetica" w:cs="Helvetica"/>
          <w:sz w:val="26"/>
          <w:szCs w:val="26"/>
        </w:rPr>
        <w:t>available</w:t>
      </w:r>
      <w:proofErr w:type="spellEnd"/>
      <w:r w:rsidR="00086ABF">
        <w:rPr>
          <w:rFonts w:ascii="Helvetica" w:hAnsi="Helvetica" w:cs="Helvetica"/>
          <w:sz w:val="26"/>
          <w:szCs w:val="26"/>
        </w:rPr>
        <w:t> »</w:t>
      </w:r>
      <w:r>
        <w:rPr>
          <w:rFonts w:ascii="Helvetica" w:hAnsi="Helvetica" w:cs="Helvetica"/>
          <w:sz w:val="26"/>
          <w:szCs w:val="26"/>
        </w:rPr>
        <w:t>.</w:t>
      </w:r>
    </w:p>
    <w:p w14:paraId="55A45F8F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Avec une clé étrangère permettant de prendre une i</w:t>
      </w:r>
      <w:r w:rsidR="00086ABF">
        <w:rPr>
          <w:rFonts w:ascii="Helvetica" w:hAnsi="Helvetica" w:cs="Helvetica"/>
          <w:sz w:val="26"/>
          <w:szCs w:val="26"/>
        </w:rPr>
        <w:t xml:space="preserve">mage de la table </w:t>
      </w:r>
      <w:proofErr w:type="spellStart"/>
      <w:r w:rsidR="00086ABF">
        <w:rPr>
          <w:rFonts w:ascii="Helvetica" w:hAnsi="Helvetica" w:cs="Helvetica"/>
          <w:sz w:val="26"/>
          <w:szCs w:val="26"/>
        </w:rPr>
        <w:t>crafters_image</w:t>
      </w:r>
      <w:proofErr w:type="spellEnd"/>
      <w:r>
        <w:rPr>
          <w:rFonts w:ascii="Helvetica" w:hAnsi="Helvetica" w:cs="Helvetica"/>
          <w:sz w:val="26"/>
          <w:szCs w:val="26"/>
        </w:rPr>
        <w:t>.</w:t>
      </w:r>
    </w:p>
    <w:p w14:paraId="74603BCB" w14:textId="77777777" w:rsidR="00B93E88" w:rsidRDefault="00B93E88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622FA059" w14:textId="58276BAB" w:rsidR="00B93E88" w:rsidRDefault="00B93E88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noProof/>
          <w:kern w:val="1"/>
        </w:rPr>
        <w:drawing>
          <wp:inline distT="0" distB="0" distL="0" distR="0" wp14:anchorId="7B5A6A31" wp14:editId="6269153A">
            <wp:extent cx="5972810" cy="287824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7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2DF3F" w14:textId="19E430C4" w:rsidR="00000C22" w:rsidRPr="00B93E88" w:rsidRDefault="00B93E88" w:rsidP="00B93E88">
      <w:pPr>
        <w:pStyle w:val="Titre3"/>
      </w:pPr>
      <w:r w:rsidRPr="00B93E88">
        <w:rPr>
          <w:sz w:val="26"/>
          <w:szCs w:val="26"/>
        </w:rPr>
        <w:t xml:space="preserve"> </w:t>
      </w:r>
      <w:bookmarkStart w:id="15" w:name="_Toc279459761"/>
      <w:proofErr w:type="spellStart"/>
      <w:proofErr w:type="gramStart"/>
      <w:r w:rsidR="00000C22" w:rsidRPr="00B93E88">
        <w:t>crafters_image</w:t>
      </w:r>
      <w:bookmarkEnd w:id="15"/>
      <w:proofErr w:type="spellEnd"/>
      <w:proofErr w:type="gramEnd"/>
    </w:p>
    <w:p w14:paraId="096B35C1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70F9D3A0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Table contenant toutes les informations des images des produits du site avec un type pour chaque image de différent format.</w:t>
      </w:r>
    </w:p>
    <w:p w14:paraId="3B3888E7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386A4358" w14:textId="3749C049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noProof/>
          <w:kern w:val="1"/>
        </w:rPr>
        <w:drawing>
          <wp:inline distT="0" distB="0" distL="0" distR="0" wp14:anchorId="4CA927A0" wp14:editId="106209C2">
            <wp:extent cx="6164580" cy="1572260"/>
            <wp:effectExtent l="0" t="0" r="762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4A08" w14:textId="77777777" w:rsidR="00000C22" w:rsidRDefault="00000C22" w:rsidP="00086ABF">
      <w:pPr>
        <w:pStyle w:val="Titre3"/>
      </w:pPr>
      <w:bookmarkStart w:id="16" w:name="_Toc279459762"/>
      <w:proofErr w:type="spellStart"/>
      <w:proofErr w:type="gramStart"/>
      <w:r>
        <w:t>crafters_order</w:t>
      </w:r>
      <w:bookmarkEnd w:id="16"/>
      <w:proofErr w:type="spellEnd"/>
      <w:proofErr w:type="gramEnd"/>
    </w:p>
    <w:p w14:paraId="0972F531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1A351BF0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Table contenant toutes les informations d’une commande du site en prenant les informations du user et des produits sélectionné.</w:t>
      </w:r>
    </w:p>
    <w:p w14:paraId="027D9671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6EA06B5D" w14:textId="79464346" w:rsidR="00000C22" w:rsidRPr="009F77E1" w:rsidRDefault="00000C22" w:rsidP="009F77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noProof/>
          <w:kern w:val="1"/>
        </w:rPr>
        <w:drawing>
          <wp:inline distT="0" distB="0" distL="0" distR="0" wp14:anchorId="1C1D08C8" wp14:editId="20E6A811">
            <wp:extent cx="6164580" cy="1572260"/>
            <wp:effectExtent l="0" t="0" r="762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D0CA" w14:textId="77777777" w:rsidR="00000C22" w:rsidRDefault="00000C22" w:rsidP="00086ABF">
      <w:pPr>
        <w:pStyle w:val="Titre3"/>
      </w:pPr>
      <w:bookmarkStart w:id="17" w:name="_Toc279459763"/>
      <w:proofErr w:type="spellStart"/>
      <w:proofErr w:type="gramStart"/>
      <w:r>
        <w:t>crafters_product_order</w:t>
      </w:r>
      <w:bookmarkEnd w:id="17"/>
      <w:proofErr w:type="spellEnd"/>
      <w:proofErr w:type="gramEnd"/>
    </w:p>
    <w:p w14:paraId="13AD8E8E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0442A7C5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Table faisant la jointure entre la table des produits et la table des commandes, avec un paramètre de quantité d’un produit dans le panier.</w:t>
      </w:r>
    </w:p>
    <w:p w14:paraId="0C2ADD4D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6378974E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noProof/>
          <w:kern w:val="1"/>
        </w:rPr>
        <w:drawing>
          <wp:inline distT="0" distB="0" distL="0" distR="0" wp14:anchorId="4BCA4B9F" wp14:editId="2AC3FC7D">
            <wp:extent cx="6164580" cy="1294765"/>
            <wp:effectExtent l="0" t="0" r="762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7E5A" w14:textId="77777777" w:rsidR="00000C22" w:rsidRDefault="00000C22" w:rsidP="00086ABF">
      <w:pPr>
        <w:pStyle w:val="Titre3"/>
      </w:pPr>
      <w:r>
        <w:rPr>
          <w:sz w:val="26"/>
          <w:szCs w:val="26"/>
        </w:rPr>
        <w:br w:type="page"/>
      </w:r>
      <w:bookmarkStart w:id="18" w:name="_Toc279459764"/>
      <w:proofErr w:type="spellStart"/>
      <w:proofErr w:type="gramStart"/>
      <w:r>
        <w:t>crafters_news</w:t>
      </w:r>
      <w:bookmarkEnd w:id="18"/>
      <w:proofErr w:type="spellEnd"/>
      <w:proofErr w:type="gramEnd"/>
    </w:p>
    <w:p w14:paraId="65691590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0B6D3179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Table contenant toutes les informations des actualités avec les statuts de type « news » suivant : « not display » et « display »</w:t>
      </w:r>
    </w:p>
    <w:p w14:paraId="770FA19B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7AD17C4D" w14:textId="00B840D0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noProof/>
          <w:kern w:val="1"/>
        </w:rPr>
        <w:drawing>
          <wp:inline distT="0" distB="0" distL="0" distR="0" wp14:anchorId="3BBA0633" wp14:editId="6A8CB49B">
            <wp:extent cx="6164580" cy="2548255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8D68" w14:textId="77777777" w:rsidR="00000C22" w:rsidRDefault="00000C22" w:rsidP="00086ABF">
      <w:pPr>
        <w:pStyle w:val="Titre3"/>
      </w:pPr>
      <w:bookmarkStart w:id="19" w:name="_Toc279459765"/>
      <w:proofErr w:type="spellStart"/>
      <w:proofErr w:type="gramStart"/>
      <w:r>
        <w:t>crafters_status</w:t>
      </w:r>
      <w:bookmarkEnd w:id="19"/>
      <w:proofErr w:type="spellEnd"/>
      <w:proofErr w:type="gramEnd"/>
    </w:p>
    <w:p w14:paraId="312FBD4D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0F7E09BE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Table contenant toutes les informations des statuts avec un type de statut pour chaque table.</w:t>
      </w:r>
    </w:p>
    <w:p w14:paraId="71487E89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Exemple : « </w:t>
      </w:r>
      <w:proofErr w:type="spellStart"/>
      <w:r>
        <w:rPr>
          <w:rFonts w:ascii="Helvetica" w:hAnsi="Helvetica" w:cs="Helvetica"/>
          <w:sz w:val="26"/>
          <w:szCs w:val="26"/>
        </w:rPr>
        <w:t>admin</w:t>
      </w:r>
      <w:proofErr w:type="spellEnd"/>
      <w:r>
        <w:rPr>
          <w:rFonts w:ascii="Helvetica" w:hAnsi="Helvetica" w:cs="Helvetica"/>
          <w:sz w:val="26"/>
          <w:szCs w:val="26"/>
        </w:rPr>
        <w:t> », « message », « user », « </w:t>
      </w:r>
      <w:proofErr w:type="spellStart"/>
      <w:r>
        <w:rPr>
          <w:rFonts w:ascii="Helvetica" w:hAnsi="Helvetica" w:cs="Helvetica"/>
          <w:sz w:val="26"/>
          <w:szCs w:val="26"/>
        </w:rPr>
        <w:t>address</w:t>
      </w:r>
      <w:proofErr w:type="spellEnd"/>
      <w:r>
        <w:rPr>
          <w:rFonts w:ascii="Helvetica" w:hAnsi="Helvetica" w:cs="Helvetica"/>
          <w:sz w:val="26"/>
          <w:szCs w:val="26"/>
        </w:rPr>
        <w:t> », « </w:t>
      </w:r>
      <w:proofErr w:type="spellStart"/>
      <w:r>
        <w:rPr>
          <w:rFonts w:ascii="Helvetica" w:hAnsi="Helvetica" w:cs="Helvetica"/>
          <w:sz w:val="26"/>
          <w:szCs w:val="26"/>
        </w:rPr>
        <w:t>product</w:t>
      </w:r>
      <w:proofErr w:type="spellEnd"/>
      <w:r>
        <w:rPr>
          <w:rFonts w:ascii="Helvetica" w:hAnsi="Helvetica" w:cs="Helvetica"/>
          <w:sz w:val="26"/>
          <w:szCs w:val="26"/>
        </w:rPr>
        <w:t> », …</w:t>
      </w:r>
    </w:p>
    <w:p w14:paraId="052B36AC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65DD2359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noProof/>
          <w:kern w:val="1"/>
        </w:rPr>
        <w:drawing>
          <wp:inline distT="0" distB="0" distL="0" distR="0" wp14:anchorId="32F99598" wp14:editId="2BECC8A7">
            <wp:extent cx="6164580" cy="1705610"/>
            <wp:effectExtent l="0" t="0" r="762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F661" w14:textId="77777777" w:rsidR="00000C22" w:rsidRDefault="00000C22" w:rsidP="00086ABF">
      <w:pPr>
        <w:pStyle w:val="Titre2"/>
      </w:pPr>
      <w:r>
        <w:rPr>
          <w:sz w:val="26"/>
        </w:rPr>
        <w:br w:type="page"/>
      </w:r>
      <w:bookmarkStart w:id="20" w:name="_Toc279459766"/>
      <w:r>
        <w:t>Schéma de</w:t>
      </w:r>
      <w:r w:rsidR="00086ABF">
        <w:t xml:space="preserve"> la</w:t>
      </w:r>
      <w:r>
        <w:t xml:space="preserve"> base de</w:t>
      </w:r>
      <w:r w:rsidR="00086ABF">
        <w:t xml:space="preserve"> données</w:t>
      </w:r>
      <w:bookmarkEnd w:id="20"/>
    </w:p>
    <w:p w14:paraId="3375DA67" w14:textId="77777777" w:rsidR="00086ABF" w:rsidRDefault="00086ABF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32"/>
          <w:szCs w:val="32"/>
        </w:rPr>
      </w:pPr>
    </w:p>
    <w:p w14:paraId="4B48824D" w14:textId="77777777" w:rsidR="00086ABF" w:rsidRDefault="00086ABF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32"/>
          <w:szCs w:val="32"/>
        </w:rPr>
      </w:pPr>
    </w:p>
    <w:p w14:paraId="37BB987E" w14:textId="77777777" w:rsidR="00086ABF" w:rsidRDefault="00086ABF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32"/>
          <w:szCs w:val="32"/>
        </w:rPr>
      </w:pPr>
    </w:p>
    <w:p w14:paraId="32D5EF6B" w14:textId="77777777" w:rsidR="00086ABF" w:rsidRDefault="00086ABF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35DA7FBE" wp14:editId="1A636408">
            <wp:extent cx="5972810" cy="4320561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32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A6F3" w14:textId="77777777" w:rsidR="00000C22" w:rsidRPr="009F4330" w:rsidRDefault="00086ABF" w:rsidP="009F4330">
      <w:r>
        <w:br w:type="page"/>
      </w:r>
    </w:p>
    <w:p w14:paraId="68679244" w14:textId="77777777" w:rsidR="00000C22" w:rsidRDefault="00000C22" w:rsidP="009F4330">
      <w:pPr>
        <w:pStyle w:val="Titre1"/>
      </w:pPr>
      <w:bookmarkStart w:id="21" w:name="_Toc279459767"/>
      <w:r>
        <w:t>Scenario de test</w:t>
      </w:r>
      <w:bookmarkEnd w:id="21"/>
    </w:p>
    <w:p w14:paraId="68631A4F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3CF54036" w14:textId="77777777" w:rsidR="00000C22" w:rsidRDefault="009F4330" w:rsidP="009F4330">
      <w:pPr>
        <w:pStyle w:val="Titre2"/>
      </w:pPr>
      <w:bookmarkStart w:id="22" w:name="_Toc279459768"/>
      <w:r>
        <w:t>Login</w:t>
      </w:r>
      <w:bookmarkEnd w:id="22"/>
    </w:p>
    <w:p w14:paraId="27AD2698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38AE59EE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Entrer un login qui n’est pas une adresse et valider :</w:t>
      </w:r>
    </w:p>
    <w:p w14:paraId="13BCC898" w14:textId="77777777" w:rsidR="00000C22" w:rsidRPr="00CA36D4" w:rsidRDefault="00000C22" w:rsidP="00CA36D4">
      <w:pPr>
        <w:pStyle w:val="Paragraphedeliste"/>
        <w:widowControl w:val="0"/>
        <w:numPr>
          <w:ilvl w:val="0"/>
          <w:numId w:val="3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CA36D4">
        <w:rPr>
          <w:rFonts w:ascii="Helvetica" w:hAnsi="Helvetica" w:cs="Helvetica"/>
          <w:sz w:val="26"/>
          <w:szCs w:val="26"/>
        </w:rPr>
        <w:t xml:space="preserve">Accès refusé (alerte html5) </w:t>
      </w:r>
    </w:p>
    <w:p w14:paraId="4C682D7C" w14:textId="77777777" w:rsidR="00CA36D4" w:rsidRPr="00CA36D4" w:rsidRDefault="00CA36D4" w:rsidP="00CA36D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Helvetica" w:hAnsi="Helvetica" w:cs="Helvetica"/>
          <w:sz w:val="26"/>
          <w:szCs w:val="26"/>
        </w:rPr>
      </w:pPr>
    </w:p>
    <w:p w14:paraId="53A5C5B6" w14:textId="77777777" w:rsidR="00000C22" w:rsidRDefault="00CA36D4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72014FBC" wp14:editId="375CCE6B">
            <wp:extent cx="3842385" cy="1921510"/>
            <wp:effectExtent l="0" t="0" r="0" b="889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C4E4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7AF41646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Entrer une adresse </w:t>
      </w:r>
      <w:proofErr w:type="spellStart"/>
      <w:r>
        <w:rPr>
          <w:rFonts w:ascii="Helvetica" w:hAnsi="Helvetica" w:cs="Helvetica"/>
          <w:sz w:val="26"/>
          <w:szCs w:val="26"/>
        </w:rPr>
        <w:t>adresse</w:t>
      </w:r>
      <w:proofErr w:type="spellEnd"/>
      <w:r>
        <w:rPr>
          <w:rFonts w:ascii="Helvetica" w:hAnsi="Helvetica" w:cs="Helvetica"/>
          <w:sz w:val="26"/>
          <w:szCs w:val="26"/>
        </w:rPr>
        <w:t xml:space="preserve"> mail et valider :</w:t>
      </w:r>
    </w:p>
    <w:p w14:paraId="01076528" w14:textId="77777777" w:rsidR="00000C22" w:rsidRPr="00CA36D4" w:rsidRDefault="00000C22" w:rsidP="00CA36D4">
      <w:pPr>
        <w:pStyle w:val="Paragraphedeliste"/>
        <w:widowControl w:val="0"/>
        <w:numPr>
          <w:ilvl w:val="0"/>
          <w:numId w:val="3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CA36D4">
        <w:rPr>
          <w:rFonts w:ascii="Helvetica" w:hAnsi="Helvetica" w:cs="Helvetica"/>
          <w:sz w:val="26"/>
          <w:szCs w:val="26"/>
        </w:rPr>
        <w:t xml:space="preserve">Accès refusé (alerte html5) </w:t>
      </w:r>
    </w:p>
    <w:p w14:paraId="13C06E66" w14:textId="77777777" w:rsidR="00CA36D4" w:rsidRPr="00CA36D4" w:rsidRDefault="00CA36D4" w:rsidP="00CA36D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Helvetica" w:hAnsi="Helvetica" w:cs="Helvetica"/>
          <w:sz w:val="26"/>
          <w:szCs w:val="26"/>
        </w:rPr>
      </w:pPr>
    </w:p>
    <w:p w14:paraId="585801BE" w14:textId="77777777" w:rsidR="00000C22" w:rsidRDefault="00CA36D4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7E67A0BB" wp14:editId="688E192C">
            <wp:extent cx="3822065" cy="189039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6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AE54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2FF795A6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Entrer une mauvaise adresse </w:t>
      </w:r>
      <w:proofErr w:type="spellStart"/>
      <w:r>
        <w:rPr>
          <w:rFonts w:ascii="Helvetica" w:hAnsi="Helvetica" w:cs="Helvetica"/>
          <w:sz w:val="26"/>
          <w:szCs w:val="26"/>
        </w:rPr>
        <w:t>adresse</w:t>
      </w:r>
      <w:proofErr w:type="spellEnd"/>
      <w:r>
        <w:rPr>
          <w:rFonts w:ascii="Helvetica" w:hAnsi="Helvetica" w:cs="Helvetica"/>
          <w:sz w:val="26"/>
          <w:szCs w:val="26"/>
        </w:rPr>
        <w:t xml:space="preserve"> mail et un mauvais mot de passe :</w:t>
      </w:r>
    </w:p>
    <w:p w14:paraId="4834BF92" w14:textId="77777777" w:rsidR="00000C22" w:rsidRPr="00CA36D4" w:rsidRDefault="00000C22" w:rsidP="00CA36D4">
      <w:pPr>
        <w:pStyle w:val="Paragraphedeliste"/>
        <w:widowControl w:val="0"/>
        <w:numPr>
          <w:ilvl w:val="0"/>
          <w:numId w:val="3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CA36D4">
        <w:rPr>
          <w:rFonts w:ascii="Helvetica" w:hAnsi="Helvetica" w:cs="Helvetica"/>
          <w:sz w:val="26"/>
          <w:szCs w:val="26"/>
        </w:rPr>
        <w:t>Accès refusé (notification Erreur login / mot de passe)</w:t>
      </w:r>
    </w:p>
    <w:p w14:paraId="2AA61BB5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Entrer une bonne adresse </w:t>
      </w:r>
      <w:proofErr w:type="spellStart"/>
      <w:r>
        <w:rPr>
          <w:rFonts w:ascii="Helvetica" w:hAnsi="Helvetica" w:cs="Helvetica"/>
          <w:sz w:val="26"/>
          <w:szCs w:val="26"/>
        </w:rPr>
        <w:t>adresse</w:t>
      </w:r>
      <w:proofErr w:type="spellEnd"/>
      <w:r>
        <w:rPr>
          <w:rFonts w:ascii="Helvetica" w:hAnsi="Helvetica" w:cs="Helvetica"/>
          <w:sz w:val="26"/>
          <w:szCs w:val="26"/>
        </w:rPr>
        <w:t xml:space="preserve"> mail et un mauvais mot de passe :</w:t>
      </w:r>
    </w:p>
    <w:p w14:paraId="4181B629" w14:textId="77777777" w:rsidR="00000C22" w:rsidRPr="00CA36D4" w:rsidRDefault="00000C22" w:rsidP="00CA36D4">
      <w:pPr>
        <w:pStyle w:val="Paragraphedeliste"/>
        <w:widowControl w:val="0"/>
        <w:numPr>
          <w:ilvl w:val="0"/>
          <w:numId w:val="3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CA36D4">
        <w:rPr>
          <w:rFonts w:ascii="Helvetica" w:hAnsi="Helvetica" w:cs="Helvetica"/>
          <w:sz w:val="26"/>
          <w:szCs w:val="26"/>
        </w:rPr>
        <w:t>Accès refusé (notification Erreur login / mot de passe)</w:t>
      </w:r>
    </w:p>
    <w:p w14:paraId="283620B5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Entrer une mauvaise adresse </w:t>
      </w:r>
      <w:proofErr w:type="spellStart"/>
      <w:r>
        <w:rPr>
          <w:rFonts w:ascii="Helvetica" w:hAnsi="Helvetica" w:cs="Helvetica"/>
          <w:sz w:val="26"/>
          <w:szCs w:val="26"/>
        </w:rPr>
        <w:t>adresse</w:t>
      </w:r>
      <w:proofErr w:type="spellEnd"/>
      <w:r>
        <w:rPr>
          <w:rFonts w:ascii="Helvetica" w:hAnsi="Helvetica" w:cs="Helvetica"/>
          <w:sz w:val="26"/>
          <w:szCs w:val="26"/>
        </w:rPr>
        <w:t xml:space="preserve"> mail et un bon mot de passe :</w:t>
      </w:r>
    </w:p>
    <w:p w14:paraId="3F91831D" w14:textId="77777777" w:rsidR="00000C22" w:rsidRPr="00CA36D4" w:rsidRDefault="00000C22" w:rsidP="00CA36D4">
      <w:pPr>
        <w:pStyle w:val="Paragraphedeliste"/>
        <w:widowControl w:val="0"/>
        <w:numPr>
          <w:ilvl w:val="0"/>
          <w:numId w:val="3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CA36D4">
        <w:rPr>
          <w:rFonts w:ascii="Helvetica" w:hAnsi="Helvetica" w:cs="Helvetica"/>
          <w:sz w:val="26"/>
          <w:szCs w:val="26"/>
        </w:rPr>
        <w:t xml:space="preserve">Accès refusé (notification Erreur login / mot de passe) </w:t>
      </w:r>
    </w:p>
    <w:p w14:paraId="4C5FD4B0" w14:textId="77777777" w:rsidR="00000C22" w:rsidRDefault="00CA36D4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2E6894E9" wp14:editId="7D258602">
            <wp:extent cx="5363210" cy="145923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F4606" w14:textId="77777777" w:rsidR="00CA36D4" w:rsidRDefault="00CA36D4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2EDDFEBE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Entrer une bonne adresse </w:t>
      </w:r>
      <w:proofErr w:type="spellStart"/>
      <w:r>
        <w:rPr>
          <w:rFonts w:ascii="Helvetica" w:hAnsi="Helvetica" w:cs="Helvetica"/>
          <w:sz w:val="26"/>
          <w:szCs w:val="26"/>
        </w:rPr>
        <w:t>adresse</w:t>
      </w:r>
      <w:proofErr w:type="spellEnd"/>
      <w:r>
        <w:rPr>
          <w:rFonts w:ascii="Helvetica" w:hAnsi="Helvetica" w:cs="Helvetica"/>
          <w:sz w:val="26"/>
          <w:szCs w:val="26"/>
        </w:rPr>
        <w:t xml:space="preserve"> mail et un bon mot de passe :</w:t>
      </w:r>
    </w:p>
    <w:p w14:paraId="15827919" w14:textId="77777777" w:rsidR="00000C22" w:rsidRPr="00CA36D4" w:rsidRDefault="00000C22" w:rsidP="00CA36D4">
      <w:pPr>
        <w:pStyle w:val="Paragraphedeliste"/>
        <w:widowControl w:val="0"/>
        <w:numPr>
          <w:ilvl w:val="0"/>
          <w:numId w:val="3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CA36D4">
        <w:rPr>
          <w:rFonts w:ascii="Helvetica" w:hAnsi="Helvetica" w:cs="Helvetica"/>
          <w:sz w:val="26"/>
          <w:szCs w:val="26"/>
        </w:rPr>
        <w:t>Accès au backoffice</w:t>
      </w:r>
    </w:p>
    <w:p w14:paraId="496C5ECA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</w:rPr>
      </w:pPr>
    </w:p>
    <w:p w14:paraId="5D7D59C0" w14:textId="77777777" w:rsidR="00000C22" w:rsidRDefault="009F4330" w:rsidP="009F4330">
      <w:pPr>
        <w:pStyle w:val="Titre2"/>
      </w:pPr>
      <w:bookmarkStart w:id="23" w:name="_Toc279459769"/>
      <w:r>
        <w:t xml:space="preserve">Module </w:t>
      </w:r>
      <w:proofErr w:type="spellStart"/>
      <w:r>
        <w:t>admin</w:t>
      </w:r>
      <w:bookmarkEnd w:id="23"/>
      <w:proofErr w:type="spellEnd"/>
    </w:p>
    <w:p w14:paraId="2CE909F2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032F51AC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Entrer dans le module </w:t>
      </w:r>
      <w:proofErr w:type="spellStart"/>
      <w:r>
        <w:rPr>
          <w:rFonts w:ascii="Helvetica" w:hAnsi="Helvetica" w:cs="Helvetica"/>
          <w:sz w:val="26"/>
          <w:szCs w:val="26"/>
        </w:rPr>
        <w:t>admin</w:t>
      </w:r>
      <w:proofErr w:type="spellEnd"/>
      <w:r>
        <w:rPr>
          <w:rFonts w:ascii="Helvetica" w:hAnsi="Helvetica" w:cs="Helvetica"/>
          <w:sz w:val="26"/>
          <w:szCs w:val="26"/>
        </w:rPr>
        <w:t xml:space="preserve"> :</w:t>
      </w:r>
    </w:p>
    <w:p w14:paraId="495CF545" w14:textId="77777777" w:rsidR="00000C22" w:rsidRPr="009F4330" w:rsidRDefault="00000C22" w:rsidP="009F4330">
      <w:pPr>
        <w:pStyle w:val="Paragraphedeliste"/>
        <w:widowControl w:val="0"/>
        <w:numPr>
          <w:ilvl w:val="0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9F4330">
        <w:rPr>
          <w:rFonts w:ascii="Helvetica" w:hAnsi="Helvetica" w:cs="Helvetica"/>
          <w:sz w:val="26"/>
          <w:szCs w:val="26"/>
        </w:rPr>
        <w:t>Affichage de la liste des administrateurs</w:t>
      </w:r>
    </w:p>
    <w:p w14:paraId="0E3A4458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Action possible :</w:t>
      </w:r>
    </w:p>
    <w:p w14:paraId="6C5C9A24" w14:textId="77777777" w:rsidR="00000C22" w:rsidRDefault="00000C22" w:rsidP="00000C22">
      <w:pPr>
        <w:widowControl w:val="0"/>
        <w:numPr>
          <w:ilvl w:val="5"/>
          <w:numId w:val="12"/>
        </w:numPr>
        <w:tabs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12" w:hanging="1113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barre de recherche</w:t>
      </w:r>
    </w:p>
    <w:p w14:paraId="37923D6E" w14:textId="77777777" w:rsidR="00000C22" w:rsidRDefault="00000C22" w:rsidP="00000C22">
      <w:pPr>
        <w:widowControl w:val="0"/>
        <w:numPr>
          <w:ilvl w:val="5"/>
          <w:numId w:val="12"/>
        </w:numPr>
        <w:tabs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12" w:hanging="1113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bouton d’ajout d’administrateur</w:t>
      </w:r>
    </w:p>
    <w:p w14:paraId="004B8399" w14:textId="77777777" w:rsidR="00000C22" w:rsidRDefault="00000C22" w:rsidP="00000C22">
      <w:pPr>
        <w:widowControl w:val="0"/>
        <w:numPr>
          <w:ilvl w:val="5"/>
          <w:numId w:val="12"/>
        </w:numPr>
        <w:tabs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12" w:hanging="1113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filtre du nombre d’administrateur affiché</w:t>
      </w:r>
    </w:p>
    <w:p w14:paraId="6C0447DE" w14:textId="77777777" w:rsidR="00000C22" w:rsidRDefault="00000C22" w:rsidP="00000C22">
      <w:pPr>
        <w:widowControl w:val="0"/>
        <w:numPr>
          <w:ilvl w:val="5"/>
          <w:numId w:val="12"/>
        </w:numPr>
        <w:tabs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12" w:hanging="1113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envoi de mail à un </w:t>
      </w:r>
      <w:proofErr w:type="spellStart"/>
      <w:r>
        <w:rPr>
          <w:rFonts w:ascii="Helvetica" w:hAnsi="Helvetica" w:cs="Helvetica"/>
          <w:sz w:val="26"/>
          <w:szCs w:val="26"/>
        </w:rPr>
        <w:t>admin</w:t>
      </w:r>
      <w:proofErr w:type="spellEnd"/>
    </w:p>
    <w:p w14:paraId="7B45EDD5" w14:textId="77777777" w:rsidR="00000C22" w:rsidRDefault="00000C22" w:rsidP="00000C22">
      <w:pPr>
        <w:widowControl w:val="0"/>
        <w:numPr>
          <w:ilvl w:val="5"/>
          <w:numId w:val="12"/>
        </w:numPr>
        <w:tabs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12" w:hanging="1113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aperçu de la fiche d’un seul administrateur</w:t>
      </w:r>
    </w:p>
    <w:p w14:paraId="44C1F90B" w14:textId="77777777" w:rsidR="00000C22" w:rsidRDefault="00000C22" w:rsidP="00000C22">
      <w:pPr>
        <w:widowControl w:val="0"/>
        <w:numPr>
          <w:ilvl w:val="5"/>
          <w:numId w:val="12"/>
        </w:numPr>
        <w:tabs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12" w:hanging="1113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page de modification des informations d’un administrateur</w:t>
      </w:r>
    </w:p>
    <w:p w14:paraId="607BEDCA" w14:textId="77777777" w:rsidR="00CA36D4" w:rsidRDefault="00000C22" w:rsidP="00CA36D4">
      <w:pPr>
        <w:widowControl w:val="0"/>
        <w:numPr>
          <w:ilvl w:val="5"/>
          <w:numId w:val="12"/>
        </w:numPr>
        <w:tabs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12" w:hanging="1113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suppression d’un administrateur </w:t>
      </w:r>
    </w:p>
    <w:p w14:paraId="0D5E5393" w14:textId="77777777" w:rsidR="00CA36D4" w:rsidRPr="00CA36D4" w:rsidRDefault="00CA36D4" w:rsidP="00CA36D4">
      <w:pPr>
        <w:widowControl w:val="0"/>
        <w:numPr>
          <w:ilvl w:val="5"/>
          <w:numId w:val="12"/>
        </w:numPr>
        <w:tabs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12" w:hanging="1113"/>
        <w:rPr>
          <w:rFonts w:ascii="Helvetica" w:hAnsi="Helvetica" w:cs="Helvetica"/>
          <w:sz w:val="26"/>
          <w:szCs w:val="26"/>
        </w:rPr>
      </w:pPr>
    </w:p>
    <w:p w14:paraId="76B8E52C" w14:textId="77777777" w:rsidR="00000C22" w:rsidRDefault="00CA36D4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2392F2FD" wp14:editId="57809BEA">
            <wp:extent cx="5972810" cy="2102599"/>
            <wp:effectExtent l="0" t="0" r="0" b="571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10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CC0B9" w14:textId="77777777" w:rsidR="00CA36D4" w:rsidRDefault="00CA36D4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6BBA36DF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Entrer un nom dans la barre de recherche:</w:t>
      </w:r>
    </w:p>
    <w:p w14:paraId="61D7F5A8" w14:textId="77777777" w:rsidR="00000C22" w:rsidRPr="009F4330" w:rsidRDefault="00000C22" w:rsidP="009F4330">
      <w:pPr>
        <w:pStyle w:val="Paragraphedeliste"/>
        <w:widowControl w:val="0"/>
        <w:numPr>
          <w:ilvl w:val="0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9F4330">
        <w:rPr>
          <w:rFonts w:ascii="Helvetica" w:hAnsi="Helvetica" w:cs="Helvetica"/>
          <w:sz w:val="26"/>
          <w:szCs w:val="26"/>
        </w:rPr>
        <w:t xml:space="preserve">Affichage de l’admin recherché  </w:t>
      </w:r>
    </w:p>
    <w:p w14:paraId="34F8168F" w14:textId="77777777" w:rsidR="00000C22" w:rsidRDefault="00CA36D4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7BEA4F33" wp14:editId="66ED46A5">
            <wp:extent cx="5972810" cy="1006694"/>
            <wp:effectExtent l="0" t="0" r="0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00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62E56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32AC7089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Bouton d’ajout d’administrateur :</w:t>
      </w:r>
    </w:p>
    <w:p w14:paraId="1C6602B3" w14:textId="77777777" w:rsidR="00000C22" w:rsidRPr="009F4330" w:rsidRDefault="00000C22" w:rsidP="009F4330">
      <w:pPr>
        <w:pStyle w:val="Paragraphedeliste"/>
        <w:widowControl w:val="0"/>
        <w:numPr>
          <w:ilvl w:val="0"/>
          <w:numId w:val="4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9F4330">
        <w:rPr>
          <w:rFonts w:ascii="Helvetica" w:hAnsi="Helvetica" w:cs="Helvetica"/>
          <w:sz w:val="26"/>
          <w:szCs w:val="26"/>
        </w:rPr>
        <w:t>Affichage de la page d’ajout d’</w:t>
      </w:r>
      <w:proofErr w:type="spellStart"/>
      <w:r w:rsidRPr="009F4330">
        <w:rPr>
          <w:rFonts w:ascii="Helvetica" w:hAnsi="Helvetica" w:cs="Helvetica"/>
          <w:sz w:val="26"/>
          <w:szCs w:val="26"/>
        </w:rPr>
        <w:t>admin</w:t>
      </w:r>
      <w:proofErr w:type="spellEnd"/>
    </w:p>
    <w:p w14:paraId="10825915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73A03C1D" w14:textId="77777777" w:rsidR="00000C22" w:rsidRDefault="00000C22" w:rsidP="00000C22">
      <w:pPr>
        <w:widowControl w:val="0"/>
        <w:numPr>
          <w:ilvl w:val="0"/>
          <w:numId w:val="13"/>
        </w:numPr>
        <w:tabs>
          <w:tab w:val="left" w:pos="20"/>
          <w:tab w:val="left" w:pos="23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2" w:hanging="213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alerte si l’</w:t>
      </w:r>
      <w:proofErr w:type="spellStart"/>
      <w:r>
        <w:rPr>
          <w:rFonts w:ascii="Helvetica" w:hAnsi="Helvetica" w:cs="Helvetica"/>
          <w:sz w:val="26"/>
          <w:szCs w:val="26"/>
        </w:rPr>
        <w:t>admin</w:t>
      </w:r>
      <w:proofErr w:type="spellEnd"/>
      <w:r>
        <w:rPr>
          <w:rFonts w:ascii="Helvetica" w:hAnsi="Helvetica" w:cs="Helvetica"/>
          <w:sz w:val="26"/>
          <w:szCs w:val="26"/>
        </w:rPr>
        <w:t xml:space="preserve"> ne rempli pas tout les champs</w:t>
      </w:r>
    </w:p>
    <w:p w14:paraId="652F1B4B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5B3708B3" w14:textId="77777777" w:rsidR="00000C22" w:rsidRDefault="00000C22" w:rsidP="00000C22">
      <w:pPr>
        <w:widowControl w:val="0"/>
        <w:numPr>
          <w:ilvl w:val="0"/>
          <w:numId w:val="14"/>
        </w:numPr>
        <w:tabs>
          <w:tab w:val="left" w:pos="20"/>
          <w:tab w:val="left" w:pos="23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2" w:hanging="213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alerte html5 si l’</w:t>
      </w:r>
      <w:proofErr w:type="spellStart"/>
      <w:r>
        <w:rPr>
          <w:rFonts w:ascii="Helvetica" w:hAnsi="Helvetica" w:cs="Helvetica"/>
          <w:sz w:val="26"/>
          <w:szCs w:val="26"/>
        </w:rPr>
        <w:t>admin</w:t>
      </w:r>
      <w:proofErr w:type="spellEnd"/>
      <w:r>
        <w:rPr>
          <w:rFonts w:ascii="Helvetica" w:hAnsi="Helvetica" w:cs="Helvetica"/>
          <w:sz w:val="26"/>
          <w:szCs w:val="26"/>
        </w:rPr>
        <w:t xml:space="preserve"> n’introduit pas d’adresse e-mail</w:t>
      </w:r>
    </w:p>
    <w:p w14:paraId="6955AFEA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174A8BA3" w14:textId="77777777" w:rsidR="00000C22" w:rsidRDefault="00000C22" w:rsidP="00000C22">
      <w:pPr>
        <w:widowControl w:val="0"/>
        <w:numPr>
          <w:ilvl w:val="0"/>
          <w:numId w:val="15"/>
        </w:numPr>
        <w:tabs>
          <w:tab w:val="left" w:pos="20"/>
          <w:tab w:val="left" w:pos="23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2" w:hanging="213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alerte si l’</w:t>
      </w:r>
      <w:proofErr w:type="spellStart"/>
      <w:r>
        <w:rPr>
          <w:rFonts w:ascii="Helvetica" w:hAnsi="Helvetica" w:cs="Helvetica"/>
          <w:sz w:val="26"/>
          <w:szCs w:val="26"/>
        </w:rPr>
        <w:t>admin</w:t>
      </w:r>
      <w:proofErr w:type="spellEnd"/>
      <w:r>
        <w:rPr>
          <w:rFonts w:ascii="Helvetica" w:hAnsi="Helvetica" w:cs="Helvetica"/>
          <w:sz w:val="26"/>
          <w:szCs w:val="26"/>
        </w:rPr>
        <w:t xml:space="preserve"> n’introduit pas le </w:t>
      </w:r>
      <w:proofErr w:type="spellStart"/>
      <w:r>
        <w:rPr>
          <w:rFonts w:ascii="Helvetica" w:hAnsi="Helvetica" w:cs="Helvetica"/>
          <w:sz w:val="26"/>
          <w:szCs w:val="26"/>
        </w:rPr>
        <w:t>meme</w:t>
      </w:r>
      <w:proofErr w:type="spellEnd"/>
      <w:r>
        <w:rPr>
          <w:rFonts w:ascii="Helvetica" w:hAnsi="Helvetica" w:cs="Helvetica"/>
          <w:sz w:val="26"/>
          <w:szCs w:val="26"/>
        </w:rPr>
        <w:t xml:space="preserve"> mot de passe dans le champ « </w:t>
      </w:r>
      <w:proofErr w:type="spellStart"/>
      <w:r>
        <w:rPr>
          <w:rFonts w:ascii="Helvetica" w:hAnsi="Helvetica" w:cs="Helvetica"/>
          <w:sz w:val="26"/>
          <w:szCs w:val="26"/>
        </w:rPr>
        <w:t>Confirm</w:t>
      </w:r>
      <w:proofErr w:type="spellEnd"/>
      <w:r>
        <w:rPr>
          <w:rFonts w:ascii="Helvetica" w:hAnsi="Helvetica" w:cs="Helvetica"/>
          <w:sz w:val="26"/>
          <w:szCs w:val="26"/>
        </w:rPr>
        <w:t> »</w:t>
      </w:r>
    </w:p>
    <w:p w14:paraId="21DBA7B6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02BDAD24" w14:textId="77777777" w:rsidR="00000C22" w:rsidRDefault="00000C22" w:rsidP="00000C22">
      <w:pPr>
        <w:widowControl w:val="0"/>
        <w:numPr>
          <w:ilvl w:val="0"/>
          <w:numId w:val="16"/>
        </w:numPr>
        <w:tabs>
          <w:tab w:val="left" w:pos="20"/>
          <w:tab w:val="left" w:pos="23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2" w:hanging="213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il y a deux </w:t>
      </w:r>
      <w:proofErr w:type="spellStart"/>
      <w:r>
        <w:rPr>
          <w:rFonts w:ascii="Helvetica" w:hAnsi="Helvetica" w:cs="Helvetica"/>
          <w:sz w:val="26"/>
          <w:szCs w:val="26"/>
        </w:rPr>
        <w:t>status</w:t>
      </w:r>
      <w:proofErr w:type="spellEnd"/>
      <w:r>
        <w:rPr>
          <w:rFonts w:ascii="Helvetica" w:hAnsi="Helvetica" w:cs="Helvetica"/>
          <w:sz w:val="26"/>
          <w:szCs w:val="26"/>
        </w:rPr>
        <w:t xml:space="preserve"> possible « </w:t>
      </w:r>
      <w:proofErr w:type="spellStart"/>
      <w:r>
        <w:rPr>
          <w:rFonts w:ascii="Helvetica" w:hAnsi="Helvetica" w:cs="Helvetica"/>
          <w:sz w:val="26"/>
          <w:szCs w:val="26"/>
        </w:rPr>
        <w:t>Disable</w:t>
      </w:r>
      <w:proofErr w:type="spellEnd"/>
      <w:r>
        <w:rPr>
          <w:rFonts w:ascii="Helvetica" w:hAnsi="Helvetica" w:cs="Helvetica"/>
          <w:sz w:val="26"/>
          <w:szCs w:val="26"/>
        </w:rPr>
        <w:t> » et « </w:t>
      </w:r>
      <w:proofErr w:type="spellStart"/>
      <w:r>
        <w:rPr>
          <w:rFonts w:ascii="Helvetica" w:hAnsi="Helvetica" w:cs="Helvetica"/>
          <w:sz w:val="26"/>
          <w:szCs w:val="26"/>
        </w:rPr>
        <w:t>Admin</w:t>
      </w:r>
      <w:proofErr w:type="spellEnd"/>
      <w:r>
        <w:rPr>
          <w:rFonts w:ascii="Helvetica" w:hAnsi="Helvetica" w:cs="Helvetica"/>
          <w:sz w:val="26"/>
          <w:szCs w:val="26"/>
        </w:rPr>
        <w:t> »</w:t>
      </w:r>
    </w:p>
    <w:p w14:paraId="41A7DE26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600227C1" w14:textId="77777777" w:rsidR="00000C22" w:rsidRDefault="00000C22" w:rsidP="00000C22">
      <w:pPr>
        <w:widowControl w:val="0"/>
        <w:numPr>
          <w:ilvl w:val="0"/>
          <w:numId w:val="17"/>
        </w:numPr>
        <w:tabs>
          <w:tab w:val="left" w:pos="20"/>
          <w:tab w:val="left" w:pos="23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2" w:hanging="213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l’</w:t>
      </w:r>
      <w:proofErr w:type="spellStart"/>
      <w:r>
        <w:rPr>
          <w:rFonts w:ascii="Helvetica" w:hAnsi="Helvetica" w:cs="Helvetica"/>
          <w:sz w:val="26"/>
          <w:szCs w:val="26"/>
        </w:rPr>
        <w:t>upload</w:t>
      </w:r>
      <w:proofErr w:type="spellEnd"/>
      <w:r>
        <w:rPr>
          <w:rFonts w:ascii="Helvetica" w:hAnsi="Helvetica" w:cs="Helvetica"/>
          <w:sz w:val="26"/>
          <w:szCs w:val="26"/>
        </w:rPr>
        <w:t xml:space="preserve"> de la photo affichera l’image en </w:t>
      </w:r>
      <w:proofErr w:type="spellStart"/>
      <w:r>
        <w:rPr>
          <w:rFonts w:ascii="Helvetica" w:hAnsi="Helvetica" w:cs="Helvetica"/>
          <w:sz w:val="26"/>
          <w:szCs w:val="26"/>
        </w:rPr>
        <w:t>ajax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</w:p>
    <w:p w14:paraId="4DBC00B0" w14:textId="77777777" w:rsidR="00000C22" w:rsidRDefault="00CA36D4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37BC102B" wp14:editId="44C50E7F">
            <wp:extent cx="5972810" cy="2547634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4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C22">
        <w:rPr>
          <w:rFonts w:ascii="Helvetica" w:hAnsi="Helvetica" w:cs="Helvetica"/>
          <w:sz w:val="26"/>
          <w:szCs w:val="26"/>
        </w:rPr>
        <w:tab/>
        <w:t xml:space="preserve"> </w:t>
      </w:r>
    </w:p>
    <w:p w14:paraId="40733728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1F17BD7E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Filtre du nombre d’administrateur affiché: </w:t>
      </w:r>
    </w:p>
    <w:p w14:paraId="6CCD5AF2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1D26DD64" w14:textId="77777777" w:rsidR="00000C22" w:rsidRDefault="00CA36D4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56CA05E9" wp14:editId="1F51AB71">
            <wp:extent cx="1921510" cy="1120140"/>
            <wp:effectExtent l="0" t="0" r="889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1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1952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0CC05062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Envoi de mail à un </w:t>
      </w:r>
      <w:proofErr w:type="spellStart"/>
      <w:r>
        <w:rPr>
          <w:rFonts w:ascii="Helvetica" w:hAnsi="Helvetica" w:cs="Helvetica"/>
          <w:sz w:val="26"/>
          <w:szCs w:val="26"/>
        </w:rPr>
        <w:t>admin</w:t>
      </w:r>
      <w:proofErr w:type="spellEnd"/>
      <w:r>
        <w:rPr>
          <w:rFonts w:ascii="Helvetica" w:hAnsi="Helvetica" w:cs="Helvetica"/>
          <w:sz w:val="26"/>
          <w:szCs w:val="26"/>
        </w:rPr>
        <w:t xml:space="preserve"> :</w:t>
      </w:r>
    </w:p>
    <w:p w14:paraId="48D8812A" w14:textId="77777777" w:rsidR="00000C22" w:rsidRPr="009F4330" w:rsidRDefault="00000C22" w:rsidP="009F4330">
      <w:pPr>
        <w:pStyle w:val="Paragraphedeliste"/>
        <w:widowControl w:val="0"/>
        <w:numPr>
          <w:ilvl w:val="0"/>
          <w:numId w:val="4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9F4330">
        <w:rPr>
          <w:rFonts w:ascii="Helvetica" w:hAnsi="Helvetica" w:cs="Helvetica"/>
          <w:sz w:val="26"/>
          <w:szCs w:val="26"/>
        </w:rPr>
        <w:t xml:space="preserve">Affichage d’une </w:t>
      </w:r>
      <w:proofErr w:type="spellStart"/>
      <w:r w:rsidRPr="009F4330">
        <w:rPr>
          <w:rFonts w:ascii="Helvetica" w:hAnsi="Helvetica" w:cs="Helvetica"/>
          <w:sz w:val="26"/>
          <w:szCs w:val="26"/>
        </w:rPr>
        <w:t>lightbox</w:t>
      </w:r>
      <w:proofErr w:type="spellEnd"/>
      <w:r w:rsidRPr="009F4330">
        <w:rPr>
          <w:rFonts w:ascii="Helvetica" w:hAnsi="Helvetica" w:cs="Helvetica"/>
          <w:sz w:val="26"/>
          <w:szCs w:val="26"/>
        </w:rPr>
        <w:t xml:space="preserve"> avec l’adresse </w:t>
      </w:r>
      <w:r w:rsidR="009F4330">
        <w:rPr>
          <w:rFonts w:ascii="Helvetica" w:hAnsi="Helvetica" w:cs="Helvetica"/>
          <w:sz w:val="26"/>
          <w:szCs w:val="26"/>
        </w:rPr>
        <w:t>mail de l’</w:t>
      </w:r>
      <w:proofErr w:type="spellStart"/>
      <w:r w:rsidR="009F4330">
        <w:rPr>
          <w:rFonts w:ascii="Helvetica" w:hAnsi="Helvetica" w:cs="Helvetica"/>
          <w:sz w:val="26"/>
          <w:szCs w:val="26"/>
        </w:rPr>
        <w:t>admin</w:t>
      </w:r>
      <w:proofErr w:type="spellEnd"/>
      <w:r w:rsidR="009F4330">
        <w:rPr>
          <w:rFonts w:ascii="Helvetica" w:hAnsi="Helvetica" w:cs="Helvetica"/>
          <w:sz w:val="26"/>
          <w:szCs w:val="26"/>
        </w:rPr>
        <w:t xml:space="preserve"> sélectionné, un </w:t>
      </w:r>
      <w:r w:rsidRPr="009F4330">
        <w:rPr>
          <w:rFonts w:ascii="Helvetica" w:hAnsi="Helvetica" w:cs="Helvetica"/>
          <w:sz w:val="26"/>
          <w:szCs w:val="26"/>
        </w:rPr>
        <w:t>champ « </w:t>
      </w:r>
      <w:proofErr w:type="spellStart"/>
      <w:r w:rsidRPr="009F4330">
        <w:rPr>
          <w:rFonts w:ascii="Helvetica" w:hAnsi="Helvetica" w:cs="Helvetica"/>
          <w:sz w:val="26"/>
          <w:szCs w:val="26"/>
        </w:rPr>
        <w:t>Subject</w:t>
      </w:r>
      <w:proofErr w:type="spellEnd"/>
      <w:r w:rsidRPr="009F4330">
        <w:rPr>
          <w:rFonts w:ascii="Helvetica" w:hAnsi="Helvetica" w:cs="Helvetica"/>
          <w:sz w:val="26"/>
          <w:szCs w:val="26"/>
        </w:rPr>
        <w:t> » , un champ « Content » et un bouton d’envoi du mail</w:t>
      </w:r>
    </w:p>
    <w:p w14:paraId="34DFFFA0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Lors de l’envoi du mail, une notification de confirmation de l’envoi s’affichera </w:t>
      </w:r>
    </w:p>
    <w:p w14:paraId="105E6F06" w14:textId="77777777" w:rsidR="009F4330" w:rsidRDefault="009F4330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11D6011D" w14:textId="77777777" w:rsidR="00000C22" w:rsidRDefault="009F4330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noProof/>
          <w:sz w:val="40"/>
          <w:szCs w:val="40"/>
        </w:rPr>
        <w:drawing>
          <wp:inline distT="0" distB="0" distL="0" distR="0" wp14:anchorId="1B2AC1D4" wp14:editId="525AA932">
            <wp:extent cx="2506980" cy="1654175"/>
            <wp:effectExtent l="0" t="0" r="762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7765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14:paraId="38F250EF" w14:textId="77777777" w:rsidR="009F4330" w:rsidRDefault="009F4330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4317A23D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7CB7C796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Aperçu de la fiche d’un seul administrateur :</w:t>
      </w:r>
    </w:p>
    <w:p w14:paraId="3170C5FF" w14:textId="77777777" w:rsidR="00000C22" w:rsidRDefault="00000C22" w:rsidP="009F4330">
      <w:pPr>
        <w:pStyle w:val="Paragraphedeliste"/>
        <w:widowControl w:val="0"/>
        <w:numPr>
          <w:ilvl w:val="0"/>
          <w:numId w:val="4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9F4330">
        <w:rPr>
          <w:rFonts w:ascii="Helvetica" w:hAnsi="Helvetica" w:cs="Helvetica"/>
          <w:sz w:val="26"/>
          <w:szCs w:val="26"/>
        </w:rPr>
        <w:t xml:space="preserve">Affichage d’une </w:t>
      </w:r>
      <w:proofErr w:type="spellStart"/>
      <w:r w:rsidRPr="009F4330">
        <w:rPr>
          <w:rFonts w:ascii="Helvetica" w:hAnsi="Helvetica" w:cs="Helvetica"/>
          <w:sz w:val="26"/>
          <w:szCs w:val="26"/>
        </w:rPr>
        <w:t>lightbox</w:t>
      </w:r>
      <w:proofErr w:type="spellEnd"/>
      <w:r w:rsidRPr="009F4330">
        <w:rPr>
          <w:rFonts w:ascii="Helvetica" w:hAnsi="Helvetica" w:cs="Helvetica"/>
          <w:sz w:val="26"/>
          <w:szCs w:val="26"/>
        </w:rPr>
        <w:t xml:space="preserve"> avec toutes les informations de l’administrateur sélectionné </w:t>
      </w:r>
    </w:p>
    <w:p w14:paraId="4E688EE5" w14:textId="77777777" w:rsidR="009F4330" w:rsidRPr="009F4330" w:rsidRDefault="009F4330" w:rsidP="009F43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1C3EB711" w14:textId="77777777" w:rsidR="00000C22" w:rsidRDefault="009F4330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7B19D26E" wp14:editId="28AABC0D">
            <wp:extent cx="4798060" cy="2599055"/>
            <wp:effectExtent l="0" t="0" r="254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1D2C8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3A0000B3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2D2795CA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62AA3A27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3785C6DB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222A8D7C" w14:textId="77777777" w:rsidR="009F4330" w:rsidRDefault="009F4330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5582A44A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0FE58759" w14:textId="77777777" w:rsidR="00000C22" w:rsidRDefault="00000C22" w:rsidP="009F43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Page de modification des informations d’un administrateur:</w:t>
      </w:r>
    </w:p>
    <w:p w14:paraId="73861A5A" w14:textId="77777777" w:rsidR="00000C22" w:rsidRPr="009F4330" w:rsidRDefault="00000C22" w:rsidP="009F4330">
      <w:pPr>
        <w:pStyle w:val="Paragraphedeliste"/>
        <w:widowControl w:val="0"/>
        <w:numPr>
          <w:ilvl w:val="0"/>
          <w:numId w:val="4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9F4330">
        <w:rPr>
          <w:rFonts w:ascii="Helvetica" w:hAnsi="Helvetica" w:cs="Helvetica"/>
          <w:sz w:val="26"/>
          <w:szCs w:val="26"/>
        </w:rPr>
        <w:t>Affichage de la page de modification des information</w:t>
      </w:r>
      <w:r w:rsidR="009F4330">
        <w:rPr>
          <w:rFonts w:ascii="Helvetica" w:hAnsi="Helvetica" w:cs="Helvetica"/>
          <w:sz w:val="26"/>
          <w:szCs w:val="26"/>
        </w:rPr>
        <w:t>s</w:t>
      </w:r>
      <w:r w:rsidRPr="009F4330">
        <w:rPr>
          <w:rFonts w:ascii="Helvetica" w:hAnsi="Helvetica" w:cs="Helvetica"/>
          <w:sz w:val="26"/>
          <w:szCs w:val="26"/>
        </w:rPr>
        <w:t xml:space="preserve"> de l’administrateur</w:t>
      </w:r>
    </w:p>
    <w:p w14:paraId="7AADD14C" w14:textId="77777777" w:rsidR="00000C22" w:rsidRDefault="00000C22" w:rsidP="009F43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7943524F" w14:textId="77777777" w:rsidR="00000C22" w:rsidRDefault="00000C22" w:rsidP="009F4330">
      <w:pPr>
        <w:widowControl w:val="0"/>
        <w:numPr>
          <w:ilvl w:val="0"/>
          <w:numId w:val="18"/>
        </w:numPr>
        <w:tabs>
          <w:tab w:val="left" w:pos="20"/>
          <w:tab w:val="left" w:pos="23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si un champ est vide l’update ne se fera pas et un message d’erreur s’affichera « Veuillez remplir tous les champs »</w:t>
      </w:r>
    </w:p>
    <w:p w14:paraId="26B98ABA" w14:textId="77777777" w:rsidR="00000C22" w:rsidRDefault="00000C22" w:rsidP="009F43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370BB5F2" w14:textId="77777777" w:rsidR="00000C22" w:rsidRDefault="00000C22" w:rsidP="009F4330">
      <w:pPr>
        <w:widowControl w:val="0"/>
        <w:numPr>
          <w:ilvl w:val="0"/>
          <w:numId w:val="19"/>
        </w:numPr>
        <w:tabs>
          <w:tab w:val="left" w:pos="20"/>
          <w:tab w:val="left" w:pos="23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message d’erreur si l’</w:t>
      </w:r>
      <w:proofErr w:type="spellStart"/>
      <w:r>
        <w:rPr>
          <w:rFonts w:ascii="Helvetica" w:hAnsi="Helvetica" w:cs="Helvetica"/>
          <w:sz w:val="26"/>
          <w:szCs w:val="26"/>
        </w:rPr>
        <w:t>admin</w:t>
      </w:r>
      <w:proofErr w:type="spellEnd"/>
      <w:r>
        <w:rPr>
          <w:rFonts w:ascii="Helvetica" w:hAnsi="Helvetica" w:cs="Helvetica"/>
          <w:sz w:val="26"/>
          <w:szCs w:val="26"/>
        </w:rPr>
        <w:t xml:space="preserve"> n’introduit pas une bonne d’adresse e-mail</w:t>
      </w:r>
    </w:p>
    <w:p w14:paraId="574FDD7A" w14:textId="77777777" w:rsidR="00000C22" w:rsidRDefault="00000C22" w:rsidP="009F43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2DF085FC" w14:textId="77777777" w:rsidR="00000C22" w:rsidRDefault="00000C22" w:rsidP="009F4330">
      <w:pPr>
        <w:widowControl w:val="0"/>
        <w:numPr>
          <w:ilvl w:val="0"/>
          <w:numId w:val="20"/>
        </w:numPr>
        <w:tabs>
          <w:tab w:val="left" w:pos="20"/>
          <w:tab w:val="left" w:pos="23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à l’aide du bouton « Update </w:t>
      </w:r>
      <w:proofErr w:type="spellStart"/>
      <w:r>
        <w:rPr>
          <w:rFonts w:ascii="Helvetica" w:hAnsi="Helvetica" w:cs="Helvetica"/>
          <w:sz w:val="26"/>
          <w:szCs w:val="26"/>
        </w:rPr>
        <w:t>Admin</w:t>
      </w:r>
      <w:proofErr w:type="spellEnd"/>
      <w:r>
        <w:rPr>
          <w:rFonts w:ascii="Helvetica" w:hAnsi="Helvetica" w:cs="Helvetica"/>
          <w:sz w:val="26"/>
          <w:szCs w:val="26"/>
        </w:rPr>
        <w:t xml:space="preserve"> » on peut update que le nom, prénom, e-mail et numéro de </w:t>
      </w:r>
      <w:r w:rsidR="009F4330">
        <w:rPr>
          <w:rFonts w:ascii="Helvetica" w:hAnsi="Helvetica" w:cs="Helvetica"/>
          <w:sz w:val="26"/>
          <w:szCs w:val="26"/>
        </w:rPr>
        <w:t>téléphone</w:t>
      </w:r>
    </w:p>
    <w:p w14:paraId="7F50E744" w14:textId="77777777" w:rsidR="00000C22" w:rsidRDefault="00000C22" w:rsidP="009F43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5DC509EC" w14:textId="77777777" w:rsidR="00000C22" w:rsidRDefault="00000C22" w:rsidP="009F4330">
      <w:pPr>
        <w:widowControl w:val="0"/>
        <w:numPr>
          <w:ilvl w:val="0"/>
          <w:numId w:val="21"/>
        </w:numPr>
        <w:tabs>
          <w:tab w:val="left" w:pos="20"/>
          <w:tab w:val="left" w:pos="23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le bouton « Update </w:t>
      </w:r>
      <w:proofErr w:type="spellStart"/>
      <w:r>
        <w:rPr>
          <w:rFonts w:ascii="Helvetica" w:hAnsi="Helvetica" w:cs="Helvetica"/>
          <w:sz w:val="26"/>
          <w:szCs w:val="26"/>
        </w:rPr>
        <w:t>password</w:t>
      </w:r>
      <w:proofErr w:type="spellEnd"/>
      <w:r>
        <w:rPr>
          <w:rFonts w:ascii="Helvetica" w:hAnsi="Helvetica" w:cs="Helvetica"/>
          <w:sz w:val="26"/>
          <w:szCs w:val="26"/>
        </w:rPr>
        <w:t xml:space="preserve"> » affiche une </w:t>
      </w:r>
      <w:proofErr w:type="spellStart"/>
      <w:r>
        <w:rPr>
          <w:rFonts w:ascii="Helvetica" w:hAnsi="Helvetica" w:cs="Helvetica"/>
          <w:sz w:val="26"/>
          <w:szCs w:val="26"/>
        </w:rPr>
        <w:t>lightbox</w:t>
      </w:r>
      <w:proofErr w:type="spellEnd"/>
      <w:r>
        <w:rPr>
          <w:rFonts w:ascii="Helvetica" w:hAnsi="Helvetica" w:cs="Helvetica"/>
          <w:sz w:val="26"/>
          <w:szCs w:val="26"/>
        </w:rPr>
        <w:t xml:space="preserve"> ou l’on peut update son mot de passe en introduisant son mot de passe actuel, puis le nouveau mot de passe ainsi que la confirmation du nouveau mot de passe</w:t>
      </w:r>
    </w:p>
    <w:p w14:paraId="6B1A8410" w14:textId="77777777" w:rsidR="00000C22" w:rsidRDefault="00000C22" w:rsidP="009F43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73495824" w14:textId="77777777" w:rsidR="00000C22" w:rsidRDefault="00000C22" w:rsidP="009F4330">
      <w:pPr>
        <w:widowControl w:val="0"/>
        <w:numPr>
          <w:ilvl w:val="4"/>
          <w:numId w:val="22"/>
        </w:numPr>
        <w:tabs>
          <w:tab w:val="left" w:pos="720"/>
          <w:tab w:val="left" w:pos="93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un message d’erreur s’affichera si la saisie du mot de passe actuel est mauvaise</w:t>
      </w:r>
    </w:p>
    <w:p w14:paraId="5FC74082" w14:textId="77777777" w:rsidR="00000C22" w:rsidRDefault="00000C22" w:rsidP="009F43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7A029690" w14:textId="77777777" w:rsidR="00000C22" w:rsidRDefault="00000C22" w:rsidP="009F4330">
      <w:pPr>
        <w:widowControl w:val="0"/>
        <w:numPr>
          <w:ilvl w:val="4"/>
          <w:numId w:val="23"/>
        </w:numPr>
        <w:tabs>
          <w:tab w:val="left" w:pos="567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un message d’erreur s’affichera si la saisi</w:t>
      </w:r>
      <w:r w:rsidR="009F4330">
        <w:rPr>
          <w:rFonts w:ascii="Helvetica" w:hAnsi="Helvetica" w:cs="Helvetica"/>
          <w:sz w:val="26"/>
          <w:szCs w:val="26"/>
        </w:rPr>
        <w:t>e</w:t>
      </w:r>
      <w:r>
        <w:rPr>
          <w:rFonts w:ascii="Helvetica" w:hAnsi="Helvetica" w:cs="Helvetica"/>
          <w:sz w:val="26"/>
          <w:szCs w:val="26"/>
        </w:rPr>
        <w:t xml:space="preserve"> de la</w:t>
      </w:r>
      <w:r w:rsidR="009F4330">
        <w:rPr>
          <w:rFonts w:ascii="Helvetica" w:hAnsi="Helvetica" w:cs="Helvetica"/>
          <w:sz w:val="26"/>
          <w:szCs w:val="26"/>
        </w:rPr>
        <w:t xml:space="preserve"> confirmation du nouveau mot de </w:t>
      </w:r>
      <w:r>
        <w:rPr>
          <w:rFonts w:ascii="Helvetica" w:hAnsi="Helvetica" w:cs="Helvetica"/>
          <w:sz w:val="26"/>
          <w:szCs w:val="26"/>
        </w:rPr>
        <w:t>passe est mauvaise</w:t>
      </w:r>
    </w:p>
    <w:p w14:paraId="5056FC43" w14:textId="77777777" w:rsidR="00000C22" w:rsidRDefault="00000C22" w:rsidP="009F43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34186A30" w14:textId="77777777" w:rsidR="00000C22" w:rsidRDefault="00000C22" w:rsidP="009F4330">
      <w:pPr>
        <w:widowControl w:val="0"/>
        <w:numPr>
          <w:ilvl w:val="0"/>
          <w:numId w:val="24"/>
        </w:numPr>
        <w:tabs>
          <w:tab w:val="left" w:pos="20"/>
          <w:tab w:val="left" w:pos="23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l’</w:t>
      </w:r>
      <w:proofErr w:type="spellStart"/>
      <w:r>
        <w:rPr>
          <w:rFonts w:ascii="Helvetica" w:hAnsi="Helvetica" w:cs="Helvetica"/>
          <w:sz w:val="26"/>
          <w:szCs w:val="26"/>
        </w:rPr>
        <w:t>upload</w:t>
      </w:r>
      <w:proofErr w:type="spellEnd"/>
      <w:r>
        <w:rPr>
          <w:rFonts w:ascii="Helvetica" w:hAnsi="Helvetica" w:cs="Helvetica"/>
          <w:sz w:val="26"/>
          <w:szCs w:val="26"/>
        </w:rPr>
        <w:t xml:space="preserve"> de la photo affichera l’image en </w:t>
      </w:r>
      <w:proofErr w:type="spellStart"/>
      <w:r>
        <w:rPr>
          <w:rFonts w:ascii="Helvetica" w:hAnsi="Helvetica" w:cs="Helvetica"/>
          <w:sz w:val="26"/>
          <w:szCs w:val="26"/>
        </w:rPr>
        <w:t>ajax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</w:p>
    <w:p w14:paraId="27AE70BB" w14:textId="77777777" w:rsidR="009F4330" w:rsidRDefault="009F4330" w:rsidP="00000C22">
      <w:pPr>
        <w:widowControl w:val="0"/>
        <w:numPr>
          <w:ilvl w:val="0"/>
          <w:numId w:val="24"/>
        </w:numPr>
        <w:tabs>
          <w:tab w:val="left" w:pos="20"/>
          <w:tab w:val="left" w:pos="23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2" w:hanging="213"/>
        <w:rPr>
          <w:rFonts w:ascii="Helvetica" w:hAnsi="Helvetica" w:cs="Helvetica"/>
          <w:sz w:val="26"/>
          <w:szCs w:val="26"/>
        </w:rPr>
      </w:pPr>
    </w:p>
    <w:p w14:paraId="6A277FBC" w14:textId="77777777" w:rsidR="00000C22" w:rsidRDefault="009F4330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38FCFC64" wp14:editId="5C6B4E9C">
            <wp:extent cx="5972810" cy="2354933"/>
            <wp:effectExtent l="0" t="0" r="0" b="762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35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4C48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57E718BB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57ACAF13" w14:textId="77777777" w:rsidR="009F4330" w:rsidRDefault="009F4330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16C55062" w14:textId="77777777" w:rsidR="009F4330" w:rsidRDefault="009F4330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2AA98955" w14:textId="77777777" w:rsidR="009F4330" w:rsidRDefault="009F4330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45065187" w14:textId="77777777" w:rsidR="009F4330" w:rsidRDefault="009F4330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1E72851B" w14:textId="77777777" w:rsidR="00000C22" w:rsidRDefault="00000C22" w:rsidP="00000C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Suppression d’un administrateur :</w:t>
      </w:r>
    </w:p>
    <w:p w14:paraId="2A692737" w14:textId="77777777" w:rsidR="00000C22" w:rsidRPr="009F4330" w:rsidRDefault="00000C22" w:rsidP="009F4330">
      <w:pPr>
        <w:pStyle w:val="Paragraphedeliste"/>
        <w:widowControl w:val="0"/>
        <w:numPr>
          <w:ilvl w:val="0"/>
          <w:numId w:val="4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9F4330">
        <w:rPr>
          <w:rFonts w:ascii="Helvetica" w:hAnsi="Helvetica" w:cs="Helvetica"/>
          <w:sz w:val="26"/>
          <w:szCs w:val="26"/>
        </w:rPr>
        <w:t xml:space="preserve">Affichage d’une </w:t>
      </w:r>
      <w:proofErr w:type="spellStart"/>
      <w:r w:rsidRPr="009F4330">
        <w:rPr>
          <w:rFonts w:ascii="Helvetica" w:hAnsi="Helvetica" w:cs="Helvetica"/>
          <w:sz w:val="26"/>
          <w:szCs w:val="26"/>
        </w:rPr>
        <w:t>lightbox</w:t>
      </w:r>
      <w:proofErr w:type="spellEnd"/>
      <w:r w:rsidRPr="009F4330">
        <w:rPr>
          <w:rFonts w:ascii="Helvetica" w:hAnsi="Helvetica" w:cs="Helvetica"/>
          <w:sz w:val="26"/>
          <w:szCs w:val="26"/>
        </w:rPr>
        <w:t xml:space="preserve"> nous demandant la confirmation de la suppression de l’administrateur</w:t>
      </w:r>
    </w:p>
    <w:p w14:paraId="1F122A9F" w14:textId="77777777" w:rsidR="00000C22" w:rsidRDefault="00000C22" w:rsidP="00000C22">
      <w:pPr>
        <w:widowControl w:val="0"/>
        <w:numPr>
          <w:ilvl w:val="2"/>
          <w:numId w:val="25"/>
        </w:numPr>
        <w:tabs>
          <w:tab w:val="left" w:pos="360"/>
          <w:tab w:val="left" w:pos="5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72" w:hanging="573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« Oui » supprimera l’administrateur</w:t>
      </w:r>
    </w:p>
    <w:p w14:paraId="16F9CDBC" w14:textId="77777777" w:rsidR="00000C22" w:rsidRDefault="00000C22" w:rsidP="00000C22">
      <w:pPr>
        <w:widowControl w:val="0"/>
        <w:numPr>
          <w:ilvl w:val="2"/>
          <w:numId w:val="25"/>
        </w:numPr>
        <w:tabs>
          <w:tab w:val="left" w:pos="360"/>
          <w:tab w:val="left" w:pos="5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72" w:hanging="573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« Non » annulera la demande de suppression </w:t>
      </w:r>
    </w:p>
    <w:p w14:paraId="08567313" w14:textId="77777777" w:rsidR="009F4330" w:rsidRDefault="009F4330" w:rsidP="00000C22">
      <w:pPr>
        <w:widowControl w:val="0"/>
        <w:numPr>
          <w:ilvl w:val="2"/>
          <w:numId w:val="25"/>
        </w:numPr>
        <w:tabs>
          <w:tab w:val="left" w:pos="360"/>
          <w:tab w:val="left" w:pos="5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72" w:hanging="573"/>
        <w:rPr>
          <w:rFonts w:ascii="Helvetica" w:hAnsi="Helvetica" w:cs="Helvetica"/>
          <w:sz w:val="26"/>
          <w:szCs w:val="26"/>
        </w:rPr>
      </w:pPr>
    </w:p>
    <w:p w14:paraId="77896835" w14:textId="77777777" w:rsidR="009F4330" w:rsidRDefault="009F4330" w:rsidP="00000C22">
      <w:pPr>
        <w:widowControl w:val="0"/>
        <w:numPr>
          <w:ilvl w:val="2"/>
          <w:numId w:val="25"/>
        </w:numPr>
        <w:tabs>
          <w:tab w:val="left" w:pos="360"/>
          <w:tab w:val="left" w:pos="5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72" w:hanging="573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1BB39F0D" wp14:editId="54E96A2C">
            <wp:extent cx="5972810" cy="1723772"/>
            <wp:effectExtent l="0" t="0" r="0" b="381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72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9DF5" w14:textId="77777777" w:rsidR="009F4330" w:rsidRDefault="009F4330" w:rsidP="009F4330">
      <w:pPr>
        <w:widowControl w:val="0"/>
        <w:tabs>
          <w:tab w:val="left" w:pos="360"/>
          <w:tab w:val="left" w:pos="5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6E0B9EA3" w14:textId="2B96BB10" w:rsidR="009F4330" w:rsidRDefault="009F4330">
      <w:pPr>
        <w:rPr>
          <w:rFonts w:ascii="Helvetica" w:hAnsi="Helvetica" w:cs="Helvetica"/>
          <w:sz w:val="26"/>
          <w:szCs w:val="26"/>
        </w:rPr>
      </w:pPr>
    </w:p>
    <w:p w14:paraId="237B61C1" w14:textId="0ED016B4" w:rsidR="006D250E" w:rsidRDefault="006D2CD1" w:rsidP="007F415E">
      <w:pPr>
        <w:widowControl w:val="0"/>
        <w:tabs>
          <w:tab w:val="left" w:pos="360"/>
          <w:tab w:val="left" w:pos="5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</w:rPr>
        <w:t>modele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mvc</w:t>
      </w:r>
      <w:proofErr w:type="spellEnd"/>
    </w:p>
    <w:p w14:paraId="1025A24D" w14:textId="0793BA44" w:rsidR="006D2CD1" w:rsidRDefault="006D2CD1" w:rsidP="007F415E">
      <w:pPr>
        <w:widowControl w:val="0"/>
        <w:tabs>
          <w:tab w:val="left" w:pos="360"/>
          <w:tab w:val="left" w:pos="5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</w:rPr>
        <w:t>github</w:t>
      </w:r>
      <w:proofErr w:type="spellEnd"/>
      <w:proofErr w:type="gramEnd"/>
    </w:p>
    <w:p w14:paraId="6003A9BE" w14:textId="1F3E4EE6" w:rsidR="006D2CD1" w:rsidRDefault="006D2CD1" w:rsidP="007F415E">
      <w:pPr>
        <w:widowControl w:val="0"/>
        <w:tabs>
          <w:tab w:val="left" w:pos="360"/>
          <w:tab w:val="left" w:pos="5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documentation</w:t>
      </w:r>
      <w:proofErr w:type="gramEnd"/>
    </w:p>
    <w:p w14:paraId="495D66D1" w14:textId="34658168" w:rsidR="006D2CD1" w:rsidRPr="007F415E" w:rsidRDefault="006D2CD1" w:rsidP="007F415E">
      <w:pPr>
        <w:widowControl w:val="0"/>
        <w:tabs>
          <w:tab w:val="left" w:pos="360"/>
          <w:tab w:val="left" w:pos="5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w3c valid</w:t>
      </w:r>
      <w:bookmarkStart w:id="24" w:name="_GoBack"/>
      <w:bookmarkEnd w:id="24"/>
    </w:p>
    <w:sectPr w:rsidR="006D2CD1" w:rsidRPr="007F415E" w:rsidSect="00000C22">
      <w:footerReference w:type="even" r:id="rId30"/>
      <w:footerReference w:type="default" r:id="rId31"/>
      <w:footerReference w:type="first" r:id="rId32"/>
      <w:pgSz w:w="12240" w:h="15840"/>
      <w:pgMar w:top="1417" w:right="1417" w:bottom="1417" w:left="1417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F3302" w14:textId="77777777" w:rsidR="00824AA1" w:rsidRDefault="00824AA1" w:rsidP="00000C22">
      <w:r>
        <w:separator/>
      </w:r>
    </w:p>
  </w:endnote>
  <w:endnote w:type="continuationSeparator" w:id="0">
    <w:p w14:paraId="6CD85396" w14:textId="77777777" w:rsidR="00824AA1" w:rsidRDefault="00824AA1" w:rsidP="00000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neer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75CC2" w14:textId="77777777" w:rsidR="00824AA1" w:rsidRDefault="00824AA1" w:rsidP="00000C22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81E5ED6" w14:textId="77777777" w:rsidR="00824AA1" w:rsidRDefault="00824AA1" w:rsidP="00000C2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8ADF6" w14:textId="77777777" w:rsidR="00824AA1" w:rsidRDefault="00824AA1" w:rsidP="00000C22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2CD1">
      <w:rPr>
        <w:rStyle w:val="Numrodepage"/>
        <w:noProof/>
      </w:rPr>
      <w:t>18</w:t>
    </w:r>
    <w:r>
      <w:rPr>
        <w:rStyle w:val="Numrodepage"/>
      </w:rPr>
      <w:fldChar w:fldCharType="end"/>
    </w:r>
  </w:p>
  <w:p w14:paraId="09767ED4" w14:textId="77777777" w:rsidR="00824AA1" w:rsidRDefault="00824AA1" w:rsidP="00000C22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DF0DA" w14:textId="77777777" w:rsidR="00824AA1" w:rsidRPr="007C1125" w:rsidRDefault="00824AA1" w:rsidP="007C1125">
    <w:pPr>
      <w:pStyle w:val="Pieddepage"/>
      <w:jc w:val="right"/>
    </w:pPr>
    <w:r w:rsidRPr="007C1125">
      <w:t>2014-2015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AF985" w14:textId="77777777" w:rsidR="00824AA1" w:rsidRDefault="00824AA1" w:rsidP="00000C22">
      <w:r>
        <w:separator/>
      </w:r>
    </w:p>
  </w:footnote>
  <w:footnote w:type="continuationSeparator" w:id="0">
    <w:p w14:paraId="1CD5343C" w14:textId="77777777" w:rsidR="00824AA1" w:rsidRDefault="00824AA1" w:rsidP="00000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"/>
      <w:lvlJc w:val="left"/>
      <w:pPr>
        <w:ind w:left="720" w:hanging="360"/>
      </w:pPr>
    </w:lvl>
    <w:lvl w:ilvl="1" w:tplc="0000044E">
      <w:start w:val="1"/>
      <w:numFmt w:val="bullet"/>
      <w:lvlText w:val=""/>
      <w:lvlJc w:val="left"/>
      <w:pPr>
        <w:ind w:left="1440" w:hanging="360"/>
      </w:pPr>
    </w:lvl>
    <w:lvl w:ilvl="2" w:tplc="0000044F">
      <w:start w:val="1"/>
      <w:numFmt w:val="bullet"/>
      <w:lvlText w:val=""/>
      <w:lvlJc w:val="left"/>
      <w:pPr>
        <w:ind w:left="2160" w:hanging="360"/>
      </w:pPr>
    </w:lvl>
    <w:lvl w:ilvl="3" w:tplc="00000450">
      <w:start w:val="1"/>
      <w:numFmt w:val="bullet"/>
      <w:lvlText w:val=""/>
      <w:lvlJc w:val="left"/>
      <w:pPr>
        <w:ind w:left="2880" w:hanging="360"/>
      </w:pPr>
    </w:lvl>
    <w:lvl w:ilvl="4" w:tplc="00000451">
      <w:start w:val="1"/>
      <w:numFmt w:val="bullet"/>
      <w:lvlText w:val=""/>
      <w:lvlJc w:val="left"/>
      <w:pPr>
        <w:ind w:left="3600" w:hanging="360"/>
      </w:pPr>
    </w:lvl>
    <w:lvl w:ilvl="5" w:tplc="00000452">
      <w:start w:val="1"/>
      <w:numFmt w:val="bullet"/>
      <w:lvlText w:val=""/>
      <w:lvlJc w:val="left"/>
      <w:pPr>
        <w:ind w:left="4320" w:hanging="360"/>
      </w:pPr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"/>
      <w:lvlJc w:val="left"/>
      <w:pPr>
        <w:ind w:left="720" w:hanging="360"/>
      </w:pPr>
    </w:lvl>
    <w:lvl w:ilvl="1" w:tplc="00000836">
      <w:start w:val="1"/>
      <w:numFmt w:val="bullet"/>
      <w:lvlText w:val=""/>
      <w:lvlJc w:val="left"/>
      <w:pPr>
        <w:ind w:left="1440" w:hanging="360"/>
      </w:pPr>
    </w:lvl>
    <w:lvl w:ilvl="2" w:tplc="00000837">
      <w:start w:val="1"/>
      <w:numFmt w:val="bullet"/>
      <w:lvlText w:val=""/>
      <w:lvlJc w:val="left"/>
      <w:pPr>
        <w:ind w:left="2160" w:hanging="360"/>
      </w:pPr>
    </w:lvl>
    <w:lvl w:ilvl="3" w:tplc="00000838">
      <w:start w:val="1"/>
      <w:numFmt w:val="bullet"/>
      <w:lvlText w:val=""/>
      <w:lvlJc w:val="left"/>
      <w:pPr>
        <w:ind w:left="2880" w:hanging="360"/>
      </w:pPr>
    </w:lvl>
    <w:lvl w:ilvl="4" w:tplc="00000839">
      <w:start w:val="1"/>
      <w:numFmt w:val="bullet"/>
      <w:lvlText w:val="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"/>
      <w:lvlJc w:val="left"/>
      <w:pPr>
        <w:ind w:left="720" w:hanging="360"/>
      </w:pPr>
    </w:lvl>
    <w:lvl w:ilvl="1" w:tplc="0000089A">
      <w:start w:val="1"/>
      <w:numFmt w:val="bullet"/>
      <w:lvlText w:val=""/>
      <w:lvlJc w:val="left"/>
      <w:pPr>
        <w:ind w:left="1440" w:hanging="360"/>
      </w:pPr>
    </w:lvl>
    <w:lvl w:ilvl="2" w:tplc="0000089B">
      <w:start w:val="1"/>
      <w:numFmt w:val="bullet"/>
      <w:lvlText w:val=""/>
      <w:lvlJc w:val="left"/>
      <w:pPr>
        <w:ind w:left="2160" w:hanging="360"/>
      </w:pPr>
    </w:lvl>
    <w:lvl w:ilvl="3" w:tplc="0000089C">
      <w:start w:val="1"/>
      <w:numFmt w:val="bullet"/>
      <w:lvlText w:val=""/>
      <w:lvlJc w:val="left"/>
      <w:pPr>
        <w:ind w:left="2880" w:hanging="360"/>
      </w:pPr>
    </w:lvl>
    <w:lvl w:ilvl="4" w:tplc="0000089D">
      <w:start w:val="1"/>
      <w:numFmt w:val="bullet"/>
      <w:lvlText w:val="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bullet"/>
      <w:lvlText w:val=""/>
      <w:lvlJc w:val="left"/>
      <w:pPr>
        <w:ind w:left="720" w:hanging="360"/>
      </w:pPr>
    </w:lvl>
    <w:lvl w:ilvl="1" w:tplc="00000962">
      <w:start w:val="1"/>
      <w:numFmt w:val="bullet"/>
      <w:lvlText w:val=""/>
      <w:lvlJc w:val="left"/>
      <w:pPr>
        <w:ind w:left="1440" w:hanging="360"/>
      </w:pPr>
    </w:lvl>
    <w:lvl w:ilvl="2" w:tplc="00000963">
      <w:start w:val="1"/>
      <w:numFmt w:val="bullet"/>
      <w:lvlText w:val="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3C728FF"/>
    <w:multiLevelType w:val="hybridMultilevel"/>
    <w:tmpl w:val="AF3ADCA4"/>
    <w:lvl w:ilvl="0" w:tplc="3FC4AE80">
      <w:numFmt w:val="bullet"/>
      <w:lvlText w:val=""/>
      <w:lvlJc w:val="left"/>
      <w:pPr>
        <w:ind w:left="920" w:hanging="560"/>
      </w:pPr>
      <w:rPr>
        <w:rFonts w:ascii="Wingdings" w:eastAsiaTheme="minorEastAsia" w:hAnsi="Wingdings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7D35186"/>
    <w:multiLevelType w:val="hybridMultilevel"/>
    <w:tmpl w:val="75A6C100"/>
    <w:lvl w:ilvl="0" w:tplc="3FC4AE80">
      <w:numFmt w:val="bullet"/>
      <w:lvlText w:val=""/>
      <w:lvlJc w:val="left"/>
      <w:pPr>
        <w:ind w:left="920" w:hanging="560"/>
      </w:pPr>
      <w:rPr>
        <w:rFonts w:ascii="Wingdings" w:eastAsiaTheme="minorEastAsia" w:hAnsi="Wingdings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A1C064E"/>
    <w:multiLevelType w:val="hybridMultilevel"/>
    <w:tmpl w:val="28ACA0E4"/>
    <w:lvl w:ilvl="0" w:tplc="040C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8">
    <w:nsid w:val="0D9113BD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12DD6646"/>
    <w:multiLevelType w:val="hybridMultilevel"/>
    <w:tmpl w:val="90BCE51C"/>
    <w:lvl w:ilvl="0" w:tplc="3FC4AE80">
      <w:numFmt w:val="bullet"/>
      <w:lvlText w:val=""/>
      <w:lvlJc w:val="left"/>
      <w:pPr>
        <w:ind w:left="920" w:hanging="560"/>
      </w:pPr>
      <w:rPr>
        <w:rFonts w:ascii="Wingdings" w:eastAsiaTheme="minorEastAsia" w:hAnsi="Wingdings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1F1609F"/>
    <w:multiLevelType w:val="hybridMultilevel"/>
    <w:tmpl w:val="8AF6974A"/>
    <w:lvl w:ilvl="0" w:tplc="3FC4AE80">
      <w:numFmt w:val="bullet"/>
      <w:lvlText w:val=""/>
      <w:lvlJc w:val="left"/>
      <w:pPr>
        <w:ind w:left="920" w:hanging="560"/>
      </w:pPr>
      <w:rPr>
        <w:rFonts w:ascii="Wingdings" w:eastAsiaTheme="minorEastAsia" w:hAnsi="Wingdings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3151297"/>
    <w:multiLevelType w:val="multilevel"/>
    <w:tmpl w:val="1D98962A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25F14D45"/>
    <w:multiLevelType w:val="multilevel"/>
    <w:tmpl w:val="8CD667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2E2E47DE"/>
    <w:multiLevelType w:val="hybridMultilevel"/>
    <w:tmpl w:val="0B5AFC5A"/>
    <w:lvl w:ilvl="0" w:tplc="3FC4AE80">
      <w:numFmt w:val="bullet"/>
      <w:lvlText w:val=""/>
      <w:lvlJc w:val="left"/>
      <w:pPr>
        <w:ind w:left="920" w:hanging="560"/>
      </w:pPr>
      <w:rPr>
        <w:rFonts w:ascii="Wingdings" w:eastAsiaTheme="minorEastAsia" w:hAnsi="Wingdings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60330C5"/>
    <w:multiLevelType w:val="hybridMultilevel"/>
    <w:tmpl w:val="B5A4D74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48302447"/>
    <w:multiLevelType w:val="hybridMultilevel"/>
    <w:tmpl w:val="994A1B34"/>
    <w:lvl w:ilvl="0" w:tplc="7550128A">
      <w:numFmt w:val="bullet"/>
      <w:lvlText w:val=""/>
      <w:lvlJc w:val="left"/>
      <w:pPr>
        <w:ind w:left="920" w:hanging="560"/>
      </w:pPr>
      <w:rPr>
        <w:rFonts w:ascii="Wingdings" w:eastAsiaTheme="minorEastAsia" w:hAnsi="Wingdings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9587C15"/>
    <w:multiLevelType w:val="hybridMultilevel"/>
    <w:tmpl w:val="E3F25742"/>
    <w:lvl w:ilvl="0" w:tplc="3FC4AE80">
      <w:numFmt w:val="bullet"/>
      <w:lvlText w:val=""/>
      <w:lvlJc w:val="left"/>
      <w:pPr>
        <w:ind w:left="1280" w:hanging="560"/>
      </w:pPr>
      <w:rPr>
        <w:rFonts w:ascii="Wingdings" w:eastAsiaTheme="minorEastAsia" w:hAnsi="Wingdings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4A991798"/>
    <w:multiLevelType w:val="hybridMultilevel"/>
    <w:tmpl w:val="5C0EFA14"/>
    <w:lvl w:ilvl="0" w:tplc="3FC4AE80">
      <w:numFmt w:val="bullet"/>
      <w:lvlText w:val=""/>
      <w:lvlJc w:val="left"/>
      <w:pPr>
        <w:ind w:left="920" w:hanging="560"/>
      </w:pPr>
      <w:rPr>
        <w:rFonts w:ascii="Wingdings" w:eastAsiaTheme="minorEastAsia" w:hAnsi="Wingdings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AFA0F49"/>
    <w:multiLevelType w:val="hybridMultilevel"/>
    <w:tmpl w:val="534CFCC4"/>
    <w:lvl w:ilvl="0" w:tplc="040C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9">
    <w:nsid w:val="5626372A"/>
    <w:multiLevelType w:val="hybridMultilevel"/>
    <w:tmpl w:val="5948AEB8"/>
    <w:lvl w:ilvl="0" w:tplc="040C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0">
    <w:nsid w:val="58033DDA"/>
    <w:multiLevelType w:val="hybridMultilevel"/>
    <w:tmpl w:val="0400ED22"/>
    <w:lvl w:ilvl="0" w:tplc="3FC4AE80">
      <w:numFmt w:val="bullet"/>
      <w:lvlText w:val=""/>
      <w:lvlJc w:val="left"/>
      <w:pPr>
        <w:ind w:left="1840" w:hanging="560"/>
      </w:pPr>
      <w:rPr>
        <w:rFonts w:ascii="Wingdings" w:eastAsiaTheme="minorEastAsia" w:hAnsi="Wingdings" w:cs="Helvetica" w:hint="default"/>
      </w:rPr>
    </w:lvl>
    <w:lvl w:ilvl="1" w:tplc="040C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1">
    <w:nsid w:val="593D35F4"/>
    <w:multiLevelType w:val="hybridMultilevel"/>
    <w:tmpl w:val="985CAC1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22CC656">
      <w:numFmt w:val="bullet"/>
      <w:lvlText w:val=""/>
      <w:lvlJc w:val="left"/>
      <w:pPr>
        <w:ind w:left="1988" w:hanging="560"/>
      </w:pPr>
      <w:rPr>
        <w:rFonts w:ascii="Wingdings" w:eastAsiaTheme="minorEastAsia" w:hAnsi="Wingdings" w:cs="Helvetica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5F5E75C3"/>
    <w:multiLevelType w:val="multilevel"/>
    <w:tmpl w:val="7E52A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04F0D9E"/>
    <w:multiLevelType w:val="multilevel"/>
    <w:tmpl w:val="A53EDD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61B94EFC"/>
    <w:multiLevelType w:val="hybridMultilevel"/>
    <w:tmpl w:val="177C4AFE"/>
    <w:lvl w:ilvl="0" w:tplc="3FC4AE80">
      <w:numFmt w:val="bullet"/>
      <w:lvlText w:val=""/>
      <w:lvlJc w:val="left"/>
      <w:pPr>
        <w:ind w:left="920" w:hanging="560"/>
      </w:pPr>
      <w:rPr>
        <w:rFonts w:ascii="Wingdings" w:eastAsiaTheme="minorEastAsia" w:hAnsi="Wingdings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7447BBF"/>
    <w:multiLevelType w:val="hybridMultilevel"/>
    <w:tmpl w:val="5354459E"/>
    <w:lvl w:ilvl="0" w:tplc="3FC4AE80">
      <w:numFmt w:val="bullet"/>
      <w:lvlText w:val=""/>
      <w:lvlJc w:val="left"/>
      <w:pPr>
        <w:ind w:left="920" w:hanging="560"/>
      </w:pPr>
      <w:rPr>
        <w:rFonts w:ascii="Wingdings" w:eastAsiaTheme="minorEastAsia" w:hAnsi="Wingdings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287026D"/>
    <w:multiLevelType w:val="hybridMultilevel"/>
    <w:tmpl w:val="9E2468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42"/>
  </w:num>
  <w:num w:numId="2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</w:num>
  <w:num w:numId="29">
    <w:abstractNumId w:val="43"/>
  </w:num>
  <w:num w:numId="30">
    <w:abstractNumId w:val="31"/>
  </w:num>
  <w:num w:numId="31">
    <w:abstractNumId w:val="32"/>
  </w:num>
  <w:num w:numId="32">
    <w:abstractNumId w:val="35"/>
  </w:num>
  <w:num w:numId="33">
    <w:abstractNumId w:val="33"/>
  </w:num>
  <w:num w:numId="34">
    <w:abstractNumId w:val="40"/>
  </w:num>
  <w:num w:numId="35">
    <w:abstractNumId w:val="41"/>
  </w:num>
  <w:num w:numId="36">
    <w:abstractNumId w:val="44"/>
  </w:num>
  <w:num w:numId="37">
    <w:abstractNumId w:val="36"/>
  </w:num>
  <w:num w:numId="38">
    <w:abstractNumId w:val="45"/>
  </w:num>
  <w:num w:numId="39">
    <w:abstractNumId w:val="26"/>
  </w:num>
  <w:num w:numId="40">
    <w:abstractNumId w:val="25"/>
  </w:num>
  <w:num w:numId="41">
    <w:abstractNumId w:val="34"/>
  </w:num>
  <w:num w:numId="42">
    <w:abstractNumId w:val="38"/>
  </w:num>
  <w:num w:numId="43">
    <w:abstractNumId w:val="30"/>
  </w:num>
  <w:num w:numId="44">
    <w:abstractNumId w:val="39"/>
  </w:num>
  <w:num w:numId="45">
    <w:abstractNumId w:val="37"/>
  </w:num>
  <w:num w:numId="46">
    <w:abstractNumId w:val="29"/>
  </w:num>
  <w:num w:numId="47">
    <w:abstractNumId w:val="27"/>
  </w:num>
  <w:num w:numId="48">
    <w:abstractNumId w:val="46"/>
  </w:num>
  <w:num w:numId="4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C5"/>
    <w:rsid w:val="00000C22"/>
    <w:rsid w:val="00086ABF"/>
    <w:rsid w:val="00291BC4"/>
    <w:rsid w:val="00345641"/>
    <w:rsid w:val="006D250E"/>
    <w:rsid w:val="006D2CD1"/>
    <w:rsid w:val="00796C80"/>
    <w:rsid w:val="007B0494"/>
    <w:rsid w:val="007C1125"/>
    <w:rsid w:val="007F415E"/>
    <w:rsid w:val="00824AA1"/>
    <w:rsid w:val="009458C5"/>
    <w:rsid w:val="00960FC9"/>
    <w:rsid w:val="009F4330"/>
    <w:rsid w:val="009F77E1"/>
    <w:rsid w:val="00B93E88"/>
    <w:rsid w:val="00CA36D4"/>
    <w:rsid w:val="00E1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4D15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6C80"/>
    <w:pPr>
      <w:keepNext/>
      <w:keepLines/>
      <w:numPr>
        <w:numId w:val="3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6C80"/>
    <w:pPr>
      <w:keepNext/>
      <w:keepLines/>
      <w:numPr>
        <w:ilvl w:val="1"/>
        <w:numId w:val="3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6C80"/>
    <w:pPr>
      <w:keepNext/>
      <w:keepLines/>
      <w:numPr>
        <w:ilvl w:val="2"/>
        <w:numId w:val="31"/>
      </w:numPr>
      <w:spacing w:before="200"/>
      <w:outlineLvl w:val="2"/>
    </w:pPr>
    <w:rPr>
      <w:rFonts w:asciiTheme="majorHAnsi" w:eastAsiaTheme="majorEastAsia" w:hAnsiTheme="majorHAnsi" w:cstheme="majorBidi"/>
      <w:b/>
      <w:bCs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6C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6C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6C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6C8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6C8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6C8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00C2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C22"/>
    <w:rPr>
      <w:rFonts w:ascii="Lucida Grande" w:hAnsi="Lucida Grande" w:cs="Lucida Grande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000C2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00C22"/>
  </w:style>
  <w:style w:type="character" w:styleId="Numrodepage">
    <w:name w:val="page number"/>
    <w:basedOn w:val="Policepardfaut"/>
    <w:uiPriority w:val="99"/>
    <w:semiHidden/>
    <w:unhideWhenUsed/>
    <w:rsid w:val="00000C22"/>
  </w:style>
  <w:style w:type="paragraph" w:styleId="TM1">
    <w:name w:val="toc 1"/>
    <w:basedOn w:val="Normal"/>
    <w:next w:val="Normal"/>
    <w:autoRedefine/>
    <w:uiPriority w:val="39"/>
    <w:unhideWhenUsed/>
    <w:rsid w:val="00000C22"/>
    <w:pPr>
      <w:spacing w:before="120"/>
    </w:pPr>
    <w:rPr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000C22"/>
    <w:pPr>
      <w:ind w:left="240"/>
    </w:pPr>
    <w:rPr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000C22"/>
    <w:pPr>
      <w:ind w:left="48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000C22"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000C22"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000C22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000C22"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000C22"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000C22"/>
    <w:pPr>
      <w:ind w:left="1920"/>
    </w:pPr>
    <w:rPr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96C80"/>
    <w:rPr>
      <w:rFonts w:asciiTheme="majorHAnsi" w:eastAsiaTheme="majorEastAsia" w:hAnsiTheme="majorHAnsi" w:cstheme="majorBidi"/>
      <w:b/>
      <w:bCs/>
      <w:color w:val="0D0D0D" w:themeColor="text1" w:themeTint="F2"/>
      <w:sz w:val="5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6C80"/>
    <w:rPr>
      <w:rFonts w:asciiTheme="majorHAnsi" w:eastAsiaTheme="majorEastAsia" w:hAnsiTheme="majorHAnsi" w:cstheme="majorBidi"/>
      <w:b/>
      <w:bCs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96C80"/>
    <w:rPr>
      <w:rFonts w:asciiTheme="majorHAnsi" w:eastAsiaTheme="majorEastAsia" w:hAnsiTheme="majorHAnsi" w:cstheme="majorBidi"/>
      <w:b/>
      <w:bCs/>
      <w:sz w:val="36"/>
    </w:rPr>
  </w:style>
  <w:style w:type="character" w:customStyle="1" w:styleId="Titre4Car">
    <w:name w:val="Titre 4 Car"/>
    <w:basedOn w:val="Policepardfaut"/>
    <w:link w:val="Titre4"/>
    <w:uiPriority w:val="9"/>
    <w:semiHidden/>
    <w:rsid w:val="00796C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96C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96C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96C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96C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96C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A36D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C112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C1125"/>
  </w:style>
  <w:style w:type="table" w:styleId="Grille">
    <w:name w:val="Table Grid"/>
    <w:basedOn w:val="TableauNormal"/>
    <w:uiPriority w:val="59"/>
    <w:rsid w:val="00960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960FC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claire">
    <w:name w:val="Light Grid"/>
    <w:basedOn w:val="TableauNormal"/>
    <w:uiPriority w:val="62"/>
    <w:rsid w:val="00960FC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6C80"/>
    <w:pPr>
      <w:keepNext/>
      <w:keepLines/>
      <w:numPr>
        <w:numId w:val="3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6C80"/>
    <w:pPr>
      <w:keepNext/>
      <w:keepLines/>
      <w:numPr>
        <w:ilvl w:val="1"/>
        <w:numId w:val="3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6C80"/>
    <w:pPr>
      <w:keepNext/>
      <w:keepLines/>
      <w:numPr>
        <w:ilvl w:val="2"/>
        <w:numId w:val="31"/>
      </w:numPr>
      <w:spacing w:before="200"/>
      <w:outlineLvl w:val="2"/>
    </w:pPr>
    <w:rPr>
      <w:rFonts w:asciiTheme="majorHAnsi" w:eastAsiaTheme="majorEastAsia" w:hAnsiTheme="majorHAnsi" w:cstheme="majorBidi"/>
      <w:b/>
      <w:bCs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6C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6C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6C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6C8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6C8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6C8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00C2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C22"/>
    <w:rPr>
      <w:rFonts w:ascii="Lucida Grande" w:hAnsi="Lucida Grande" w:cs="Lucida Grande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000C2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00C22"/>
  </w:style>
  <w:style w:type="character" w:styleId="Numrodepage">
    <w:name w:val="page number"/>
    <w:basedOn w:val="Policepardfaut"/>
    <w:uiPriority w:val="99"/>
    <w:semiHidden/>
    <w:unhideWhenUsed/>
    <w:rsid w:val="00000C22"/>
  </w:style>
  <w:style w:type="paragraph" w:styleId="TM1">
    <w:name w:val="toc 1"/>
    <w:basedOn w:val="Normal"/>
    <w:next w:val="Normal"/>
    <w:autoRedefine/>
    <w:uiPriority w:val="39"/>
    <w:unhideWhenUsed/>
    <w:rsid w:val="00000C22"/>
    <w:pPr>
      <w:spacing w:before="120"/>
    </w:pPr>
    <w:rPr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000C22"/>
    <w:pPr>
      <w:ind w:left="240"/>
    </w:pPr>
    <w:rPr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000C22"/>
    <w:pPr>
      <w:ind w:left="48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000C22"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000C22"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000C22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000C22"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000C22"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000C22"/>
    <w:pPr>
      <w:ind w:left="1920"/>
    </w:pPr>
    <w:rPr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96C80"/>
    <w:rPr>
      <w:rFonts w:asciiTheme="majorHAnsi" w:eastAsiaTheme="majorEastAsia" w:hAnsiTheme="majorHAnsi" w:cstheme="majorBidi"/>
      <w:b/>
      <w:bCs/>
      <w:color w:val="0D0D0D" w:themeColor="text1" w:themeTint="F2"/>
      <w:sz w:val="5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6C80"/>
    <w:rPr>
      <w:rFonts w:asciiTheme="majorHAnsi" w:eastAsiaTheme="majorEastAsia" w:hAnsiTheme="majorHAnsi" w:cstheme="majorBidi"/>
      <w:b/>
      <w:bCs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96C80"/>
    <w:rPr>
      <w:rFonts w:asciiTheme="majorHAnsi" w:eastAsiaTheme="majorEastAsia" w:hAnsiTheme="majorHAnsi" w:cstheme="majorBidi"/>
      <w:b/>
      <w:bCs/>
      <w:sz w:val="36"/>
    </w:rPr>
  </w:style>
  <w:style w:type="character" w:customStyle="1" w:styleId="Titre4Car">
    <w:name w:val="Titre 4 Car"/>
    <w:basedOn w:val="Policepardfaut"/>
    <w:link w:val="Titre4"/>
    <w:uiPriority w:val="9"/>
    <w:semiHidden/>
    <w:rsid w:val="00796C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96C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96C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96C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96C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96C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A36D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C112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C1125"/>
  </w:style>
  <w:style w:type="table" w:styleId="Grille">
    <w:name w:val="Table Grid"/>
    <w:basedOn w:val="TableauNormal"/>
    <w:uiPriority w:val="59"/>
    <w:rsid w:val="00960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960FC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claire">
    <w:name w:val="Light Grid"/>
    <w:basedOn w:val="TableauNormal"/>
    <w:uiPriority w:val="62"/>
    <w:rsid w:val="00960FC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8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footer" Target="footer1.xml"/><Relationship Id="rId31" Type="http://schemas.openxmlformats.org/officeDocument/2006/relationships/footer" Target="footer2.xml"/><Relationship Id="rId32" Type="http://schemas.openxmlformats.org/officeDocument/2006/relationships/footer" Target="footer3.xml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18</Pages>
  <Words>1315</Words>
  <Characters>7235</Characters>
  <Application>Microsoft Macintosh Word</Application>
  <DocSecurity>0</DocSecurity>
  <Lines>60</Lines>
  <Paragraphs>17</Paragraphs>
  <ScaleCrop>false</ScaleCrop>
  <Company/>
  <LinksUpToDate>false</LinksUpToDate>
  <CharactersWithSpaces>8533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Gilbon</dc:creator>
  <cp:keywords/>
  <dc:description/>
  <cp:lastModifiedBy>Amaury Gilbon</cp:lastModifiedBy>
  <cp:revision>7</cp:revision>
  <dcterms:created xsi:type="dcterms:W3CDTF">2014-12-05T22:50:00Z</dcterms:created>
  <dcterms:modified xsi:type="dcterms:W3CDTF">2014-12-07T20:50:00Z</dcterms:modified>
</cp:coreProperties>
</file>